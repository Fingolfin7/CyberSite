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2FA74" w14:textId="6F5CE849" w:rsidR="00664C64" w:rsidRPr="003123A9" w:rsidRDefault="002056C5" w:rsidP="00664C64">
      <w:pPr>
        <w:pStyle w:val="NoSpacing"/>
        <w:rPr>
          <w:rStyle w:val="Strong"/>
          <w:rFonts w:ascii="Arial" w:hAnsi="Arial" w:cs="Arial"/>
          <w:sz w:val="52"/>
          <w:szCs w:val="52"/>
        </w:rPr>
      </w:pPr>
      <w:r w:rsidRPr="003123A9">
        <w:rPr>
          <w:rFonts w:ascii="Arial" w:hAnsi="Arial" w:cs="Arial"/>
          <w:noProof/>
        </w:rPr>
        <w:drawing>
          <wp:anchor distT="0" distB="0" distL="114300" distR="114300" simplePos="0" relativeHeight="251660799" behindDoc="1" locked="0" layoutInCell="1" allowOverlap="1" wp14:anchorId="6A4D18A7" wp14:editId="3B190CFC">
            <wp:simplePos x="0" y="0"/>
            <wp:positionH relativeFrom="margin">
              <wp:posOffset>4274820</wp:posOffset>
            </wp:positionH>
            <wp:positionV relativeFrom="paragraph">
              <wp:posOffset>0</wp:posOffset>
            </wp:positionV>
            <wp:extent cx="1789430" cy="743585"/>
            <wp:effectExtent l="0" t="0" r="1270" b="0"/>
            <wp:wrapTight wrapText="bothSides">
              <wp:wrapPolygon edited="0">
                <wp:start x="460" y="0"/>
                <wp:lineTo x="0" y="1107"/>
                <wp:lineTo x="0" y="6087"/>
                <wp:lineTo x="1150" y="8854"/>
                <wp:lineTo x="3679" y="17708"/>
                <wp:lineTo x="3909" y="21028"/>
                <wp:lineTo x="11727" y="21028"/>
                <wp:lineTo x="11268" y="17708"/>
                <wp:lineTo x="15407" y="17708"/>
                <wp:lineTo x="21385" y="12728"/>
                <wp:lineTo x="21385" y="3874"/>
                <wp:lineTo x="2989" y="0"/>
                <wp:lineTo x="460" y="0"/>
              </wp:wrapPolygon>
            </wp:wrapTight>
            <wp:docPr id="4569" name="Picture 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F5138" w14:textId="121D38A5" w:rsidR="00D16263" w:rsidRPr="003123A9" w:rsidRDefault="00ED7B2B" w:rsidP="002056C5">
      <w:pPr>
        <w:pStyle w:val="NoSpacing"/>
        <w:rPr>
          <w:rStyle w:val="Strong"/>
          <w:rFonts w:ascii="Arial" w:hAnsi="Arial" w:cs="Arial"/>
          <w:sz w:val="56"/>
          <w:szCs w:val="56"/>
        </w:rPr>
      </w:pPr>
      <w:r w:rsidRPr="003123A9">
        <w:rPr>
          <w:rStyle w:val="Strong"/>
          <w:rFonts w:ascii="Arial" w:hAnsi="Arial" w:cs="Arial"/>
          <w:sz w:val="56"/>
          <w:szCs w:val="56"/>
        </w:rPr>
        <w:t>VULNERABILITY</w:t>
      </w:r>
    </w:p>
    <w:p w14:paraId="4C2641F3" w14:textId="7BF56C75" w:rsidR="00AF4CEC" w:rsidRPr="003123A9" w:rsidRDefault="00D16263" w:rsidP="002056C5">
      <w:pPr>
        <w:pStyle w:val="NoSpacing"/>
        <w:rPr>
          <w:rStyle w:val="Strong"/>
          <w:rFonts w:ascii="Arial" w:hAnsi="Arial" w:cs="Arial"/>
          <w:sz w:val="56"/>
          <w:szCs w:val="56"/>
        </w:rPr>
      </w:pPr>
      <w:r w:rsidRPr="003123A9">
        <w:rPr>
          <w:rStyle w:val="Strong"/>
          <w:rFonts w:ascii="Arial" w:hAnsi="Arial" w:cs="Arial"/>
          <w:sz w:val="56"/>
          <w:szCs w:val="56"/>
        </w:rPr>
        <w:t>ASSESSMENT</w:t>
      </w:r>
      <w:r w:rsidR="00ED7B2B" w:rsidRPr="003123A9">
        <w:rPr>
          <w:rStyle w:val="Strong"/>
          <w:rFonts w:ascii="Arial" w:hAnsi="Arial" w:cs="Arial"/>
          <w:sz w:val="56"/>
          <w:szCs w:val="56"/>
        </w:rPr>
        <w:t xml:space="preserve"> AND </w:t>
      </w:r>
      <w:r w:rsidRPr="003123A9">
        <w:rPr>
          <w:rStyle w:val="Strong"/>
          <w:rFonts w:ascii="Arial" w:hAnsi="Arial" w:cs="Arial"/>
          <w:sz w:val="56"/>
          <w:szCs w:val="56"/>
        </w:rPr>
        <w:t xml:space="preserve"> </w:t>
      </w:r>
      <w:r w:rsidR="00ED7B2B" w:rsidRPr="003123A9">
        <w:rPr>
          <w:rStyle w:val="Strong"/>
          <w:rFonts w:ascii="Arial" w:hAnsi="Arial" w:cs="Arial"/>
          <w:sz w:val="56"/>
          <w:szCs w:val="56"/>
        </w:rPr>
        <w:t>PENETRATION TEST</w:t>
      </w:r>
    </w:p>
    <w:p w14:paraId="4024B93D" w14:textId="17D480F7" w:rsidR="00664C64" w:rsidRPr="003123A9" w:rsidRDefault="00664C64" w:rsidP="00664C64">
      <w:pPr>
        <w:pStyle w:val="NoSpacing"/>
        <w:rPr>
          <w:rStyle w:val="Strong"/>
          <w:rFonts w:ascii="Arial" w:hAnsi="Arial" w:cs="Arial"/>
          <w:color w:val="92D050"/>
          <w:u w:val="thick" w:color="92D050"/>
        </w:rPr>
      </w:pPr>
      <w:r w:rsidRPr="003123A9">
        <w:rPr>
          <w:rStyle w:val="Strong"/>
          <w:rFonts w:ascii="Arial" w:hAnsi="Arial" w:cs="Arial"/>
          <w:color w:val="92D050"/>
          <w:u w:val="thick" w:color="92D050"/>
        </w:rPr>
        <w:t>____________</w:t>
      </w:r>
      <w:r w:rsidR="00780CD8" w:rsidRPr="003123A9">
        <w:rPr>
          <w:rStyle w:val="Strong"/>
          <w:rFonts w:ascii="Arial" w:hAnsi="Arial" w:cs="Arial"/>
          <w:color w:val="92D050"/>
          <w:u w:val="thick" w:color="92D050"/>
        </w:rPr>
        <w:t>__</w:t>
      </w:r>
      <w:r w:rsidR="008A469D" w:rsidRPr="003123A9">
        <w:rPr>
          <w:rStyle w:val="Strong"/>
          <w:rFonts w:ascii="Arial" w:hAnsi="Arial" w:cs="Arial"/>
          <w:color w:val="92D050"/>
          <w:u w:val="thick" w:color="92D050"/>
        </w:rPr>
        <w:t>___________</w:t>
      </w:r>
    </w:p>
    <w:p w14:paraId="7A8D762F" w14:textId="77777777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370E4E54" w14:textId="2FF9B4C0" w:rsidR="00664C64" w:rsidRPr="003123A9" w:rsidRDefault="009621C3" w:rsidP="00664C64">
      <w:pPr>
        <w:pStyle w:val="NoSpacing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>{{</w:t>
      </w:r>
      <w:r w:rsidR="00986C40">
        <w:rPr>
          <w:rStyle w:val="Strong"/>
          <w:rFonts w:ascii="Arial" w:hAnsi="Arial" w:cs="Arial"/>
          <w:sz w:val="28"/>
          <w:szCs w:val="28"/>
        </w:rPr>
        <w:t xml:space="preserve"> </w:t>
      </w:r>
      <w:r w:rsidR="00266726">
        <w:rPr>
          <w:rStyle w:val="Strong"/>
          <w:rFonts w:ascii="Arial" w:hAnsi="Arial" w:cs="Arial"/>
          <w:sz w:val="28"/>
          <w:szCs w:val="28"/>
        </w:rPr>
        <w:t>cover_</w:t>
      </w:r>
      <w:r w:rsidR="00982AD1">
        <w:rPr>
          <w:rStyle w:val="Strong"/>
          <w:rFonts w:ascii="Arial" w:hAnsi="Arial" w:cs="Arial"/>
          <w:sz w:val="28"/>
          <w:szCs w:val="28"/>
        </w:rPr>
        <w:t>date</w:t>
      </w:r>
      <w:r w:rsidR="00BC28D1">
        <w:rPr>
          <w:rStyle w:val="Strong"/>
          <w:rFonts w:ascii="Arial" w:hAnsi="Arial" w:cs="Arial"/>
          <w:sz w:val="28"/>
          <w:szCs w:val="28"/>
        </w:rPr>
        <w:t xml:space="preserve"> </w:t>
      </w:r>
      <w:r>
        <w:rPr>
          <w:rStyle w:val="Strong"/>
          <w:rFonts w:ascii="Arial" w:hAnsi="Arial" w:cs="Arial"/>
          <w:sz w:val="28"/>
          <w:szCs w:val="28"/>
        </w:rPr>
        <w:t>}}</w:t>
      </w:r>
    </w:p>
    <w:p w14:paraId="2D0269BF" w14:textId="1E552017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42BCE6CD" w14:textId="542459FA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119CAEF4" w14:textId="42F08608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2052AE02" w14:textId="77777777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13B46935" w14:textId="448E1242" w:rsidR="00664C64" w:rsidRPr="003123A9" w:rsidRDefault="00664C64" w:rsidP="00664C64">
      <w:pPr>
        <w:pStyle w:val="NoSpacing"/>
        <w:rPr>
          <w:rStyle w:val="Strong"/>
          <w:rFonts w:ascii="Arial" w:hAnsi="Arial" w:cs="Arial"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>Description</w:t>
      </w:r>
    </w:p>
    <w:p w14:paraId="6C2E749B" w14:textId="77777777" w:rsidR="0044773A" w:rsidRPr="003123A9" w:rsidRDefault="0044773A" w:rsidP="0044773A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>This document details the process and results of a Vulnerability Assessment, Penetration Test</w:t>
      </w:r>
    </w:p>
    <w:p w14:paraId="696E37AB" w14:textId="49219C49" w:rsidR="00664C64" w:rsidRPr="003123A9" w:rsidRDefault="0044773A" w:rsidP="0044773A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 xml:space="preserve">performed by Baker Tilly Digital on behalf of </w:t>
      </w:r>
      <w:r w:rsidR="005E394F">
        <w:rPr>
          <w:rStyle w:val="Strong"/>
          <w:rFonts w:ascii="Arial" w:hAnsi="Arial" w:cs="Arial"/>
          <w:b w:val="0"/>
          <w:bCs w:val="0"/>
        </w:rPr>
        <w:t>{{</w:t>
      </w:r>
      <w:r w:rsidR="00986C40">
        <w:rPr>
          <w:rStyle w:val="Strong"/>
          <w:rFonts w:ascii="Arial" w:hAnsi="Arial" w:cs="Arial"/>
          <w:b w:val="0"/>
          <w:bCs w:val="0"/>
        </w:rPr>
        <w:t xml:space="preserve"> </w:t>
      </w:r>
      <w:r w:rsidR="005E394F">
        <w:rPr>
          <w:rStyle w:val="Strong"/>
          <w:rFonts w:ascii="Arial" w:hAnsi="Arial" w:cs="Arial"/>
          <w:b w:val="0"/>
          <w:bCs w:val="0"/>
        </w:rPr>
        <w:t>case</w:t>
      </w:r>
      <w:r w:rsidR="005E394F">
        <w:t>.</w:t>
      </w:r>
      <w:r w:rsidR="005E394F" w:rsidRPr="005E394F">
        <w:rPr>
          <w:rStyle w:val="Strong"/>
          <w:rFonts w:ascii="Arial" w:hAnsi="Arial" w:cs="Arial"/>
          <w:b w:val="0"/>
          <w:bCs w:val="0"/>
        </w:rPr>
        <w:t>organization</w:t>
      </w:r>
      <w:r w:rsidR="00986C40">
        <w:rPr>
          <w:rStyle w:val="Strong"/>
          <w:rFonts w:ascii="Arial" w:hAnsi="Arial" w:cs="Arial"/>
          <w:b w:val="0"/>
          <w:bCs w:val="0"/>
        </w:rPr>
        <w:t xml:space="preserve"> </w:t>
      </w:r>
      <w:r w:rsidR="005E394F">
        <w:rPr>
          <w:rStyle w:val="Strong"/>
          <w:rFonts w:ascii="Arial" w:hAnsi="Arial" w:cs="Arial"/>
          <w:b w:val="0"/>
          <w:bCs w:val="0"/>
        </w:rPr>
        <w:t>}}</w:t>
      </w:r>
      <w:r w:rsidRPr="003123A9">
        <w:rPr>
          <w:rStyle w:val="Strong"/>
          <w:rFonts w:ascii="Arial" w:hAnsi="Arial" w:cs="Arial"/>
          <w:b w:val="0"/>
          <w:bCs w:val="0"/>
        </w:rPr>
        <w:t xml:space="preserve"> between </w:t>
      </w:r>
      <w:r w:rsidR="00986C40">
        <w:rPr>
          <w:rStyle w:val="Strong"/>
          <w:rFonts w:ascii="Arial" w:hAnsi="Arial" w:cs="Arial"/>
          <w:b w:val="0"/>
          <w:bCs w:val="0"/>
        </w:rPr>
        <w:t>{{</w:t>
      </w:r>
      <w:r w:rsidR="00986C40" w:rsidRPr="00986C40">
        <w:t xml:space="preserve"> </w:t>
      </w:r>
      <w:r w:rsidR="00986C40" w:rsidRPr="00986C40">
        <w:rPr>
          <w:rStyle w:val="Strong"/>
          <w:rFonts w:ascii="Arial" w:hAnsi="Arial" w:cs="Arial"/>
          <w:b w:val="0"/>
          <w:bCs w:val="0"/>
        </w:rPr>
        <w:t xml:space="preserve">case.createDate </w:t>
      </w:r>
      <w:r w:rsidR="00986C40">
        <w:rPr>
          <w:rStyle w:val="Strong"/>
          <w:rFonts w:ascii="Arial" w:hAnsi="Arial" w:cs="Arial"/>
          <w:b w:val="0"/>
          <w:bCs w:val="0"/>
        </w:rPr>
        <w:t>}}</w:t>
      </w:r>
      <w:r w:rsidR="00D16263" w:rsidRPr="003123A9">
        <w:rPr>
          <w:rStyle w:val="Strong"/>
          <w:rFonts w:ascii="Arial" w:hAnsi="Arial" w:cs="Arial"/>
          <w:b w:val="0"/>
          <w:bCs w:val="0"/>
        </w:rPr>
        <w:t xml:space="preserve"> and</w:t>
      </w:r>
      <w:r w:rsidR="00ED7B2B" w:rsidRPr="003123A9">
        <w:rPr>
          <w:rStyle w:val="Strong"/>
          <w:rFonts w:ascii="Arial" w:hAnsi="Arial" w:cs="Arial"/>
          <w:b w:val="0"/>
          <w:bCs w:val="0"/>
        </w:rPr>
        <w:t xml:space="preserve"> </w:t>
      </w:r>
      <w:r w:rsidR="00986C40">
        <w:rPr>
          <w:rStyle w:val="Strong"/>
          <w:rFonts w:ascii="Arial" w:hAnsi="Arial" w:cs="Arial"/>
          <w:b w:val="0"/>
          <w:bCs w:val="0"/>
        </w:rPr>
        <w:t>{{</w:t>
      </w:r>
      <w:r w:rsidR="00986C40" w:rsidRPr="00986C40">
        <w:t xml:space="preserve"> </w:t>
      </w:r>
      <w:r w:rsidR="00986C40">
        <w:rPr>
          <w:rStyle w:val="Strong"/>
          <w:rFonts w:ascii="Arial" w:hAnsi="Arial" w:cs="Arial"/>
          <w:b w:val="0"/>
          <w:bCs w:val="0"/>
        </w:rPr>
        <w:t>case</w:t>
      </w:r>
      <w:r w:rsidR="00986C40">
        <w:t>.</w:t>
      </w:r>
      <w:r w:rsidR="00986C40" w:rsidRPr="00986C40">
        <w:rPr>
          <w:rStyle w:val="Strong"/>
          <w:rFonts w:ascii="Arial" w:hAnsi="Arial" w:cs="Arial"/>
          <w:b w:val="0"/>
          <w:bCs w:val="0"/>
        </w:rPr>
        <w:t>lastUpdate</w:t>
      </w:r>
      <w:r w:rsidR="00986C40">
        <w:rPr>
          <w:rStyle w:val="Strong"/>
          <w:rFonts w:ascii="Arial" w:hAnsi="Arial" w:cs="Arial"/>
          <w:b w:val="0"/>
          <w:bCs w:val="0"/>
        </w:rPr>
        <w:t>}}</w:t>
      </w:r>
      <w:r w:rsidR="00ED7B2B" w:rsidRPr="003123A9">
        <w:rPr>
          <w:rStyle w:val="Strong"/>
          <w:rFonts w:ascii="Arial" w:hAnsi="Arial" w:cs="Arial"/>
          <w:b w:val="0"/>
          <w:bCs w:val="0"/>
        </w:rPr>
        <w:t>.</w:t>
      </w:r>
    </w:p>
    <w:p w14:paraId="5F201DB3" w14:textId="2E7E57FB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4001F5C6" w14:textId="703920ED" w:rsidR="00D16263" w:rsidRPr="003123A9" w:rsidRDefault="00D16263" w:rsidP="00664C64">
      <w:pPr>
        <w:pStyle w:val="NoSpacing"/>
        <w:rPr>
          <w:rStyle w:val="Strong"/>
          <w:rFonts w:ascii="Arial" w:hAnsi="Arial" w:cs="Arial"/>
        </w:rPr>
      </w:pPr>
    </w:p>
    <w:p w14:paraId="5AB1171C" w14:textId="77777777" w:rsidR="00D16263" w:rsidRPr="003123A9" w:rsidRDefault="00D16263" w:rsidP="00664C64">
      <w:pPr>
        <w:pStyle w:val="NoSpacing"/>
        <w:rPr>
          <w:rStyle w:val="Strong"/>
          <w:rFonts w:ascii="Arial" w:hAnsi="Arial" w:cs="Arial"/>
        </w:rPr>
      </w:pPr>
    </w:p>
    <w:p w14:paraId="664365DC" w14:textId="296F8C2B" w:rsidR="00664C64" w:rsidRPr="00BC28D1" w:rsidRDefault="00664C64" w:rsidP="00BC28D1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 xml:space="preserve">Prepared for </w:t>
      </w:r>
      <w:r w:rsidR="00BC28D1" w:rsidRPr="00BC28D1">
        <w:rPr>
          <w:rFonts w:ascii="Arial" w:hAnsi="Arial" w:cs="Arial"/>
          <w:b/>
          <w:bCs/>
          <w:sz w:val="24"/>
          <w:szCs w:val="24"/>
        </w:rPr>
        <w:t>{{ case.organization }}</w:t>
      </w:r>
    </w:p>
    <w:p w14:paraId="7FF203FA" w14:textId="028F9D9D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5A9E3306" w14:textId="7EFC18B2" w:rsidR="00664C64" w:rsidRPr="00EC1818" w:rsidRDefault="00EC1818" w:rsidP="00EC1818">
      <w:r w:rsidRPr="00EC1818">
        <w:t>{{</w:t>
      </w:r>
      <w:r>
        <w:t xml:space="preserve"> case.logo </w:t>
      </w:r>
      <w:r w:rsidRPr="00EC1818">
        <w:t>}}</w:t>
      </w:r>
      <w:r w:rsidR="00BC28D1" w:rsidRPr="00EC1818">
        <w:t xml:space="preserve"> </w:t>
      </w:r>
    </w:p>
    <w:p w14:paraId="121B1486" w14:textId="1EEA590C" w:rsidR="00664C64" w:rsidRPr="003123A9" w:rsidRDefault="00664C64" w:rsidP="00664C64">
      <w:pPr>
        <w:pStyle w:val="NoSpacing"/>
        <w:rPr>
          <w:rStyle w:val="Strong"/>
          <w:rFonts w:ascii="Arial" w:hAnsi="Arial" w:cs="Arial"/>
        </w:rPr>
      </w:pPr>
    </w:p>
    <w:p w14:paraId="1F66DE6E" w14:textId="486FD6DC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059298E8" w14:textId="68494C34" w:rsidR="008A469D" w:rsidRPr="003123A9" w:rsidRDefault="008A469D" w:rsidP="00664C64">
      <w:pPr>
        <w:pStyle w:val="NoSpacing"/>
        <w:rPr>
          <w:rStyle w:val="Strong"/>
          <w:rFonts w:ascii="Arial" w:hAnsi="Arial" w:cs="Arial"/>
        </w:rPr>
      </w:pPr>
    </w:p>
    <w:p w14:paraId="753671C1" w14:textId="177BE1C3" w:rsidR="00664C64" w:rsidRPr="003123A9" w:rsidRDefault="00664C64" w:rsidP="00664C64">
      <w:pPr>
        <w:pStyle w:val="NoSpacing"/>
        <w:rPr>
          <w:rStyle w:val="Strong"/>
          <w:rFonts w:ascii="Arial" w:hAnsi="Arial" w:cs="Arial"/>
          <w:sz w:val="24"/>
          <w:szCs w:val="24"/>
        </w:rPr>
      </w:pPr>
      <w:r w:rsidRPr="003123A9">
        <w:rPr>
          <w:rStyle w:val="Strong"/>
          <w:rFonts w:ascii="Arial" w:hAnsi="Arial" w:cs="Arial"/>
          <w:sz w:val="24"/>
          <w:szCs w:val="24"/>
        </w:rPr>
        <w:t xml:space="preserve">Author </w:t>
      </w:r>
    </w:p>
    <w:p w14:paraId="7A20AE58" w14:textId="1B16E591" w:rsidR="00664C64" w:rsidRPr="003123A9" w:rsidRDefault="00780CD8" w:rsidP="00664C64">
      <w:pPr>
        <w:pStyle w:val="NoSpacing"/>
        <w:rPr>
          <w:rStyle w:val="Strong"/>
          <w:rFonts w:ascii="Arial" w:hAnsi="Arial" w:cs="Arial"/>
          <w:b w:val="0"/>
          <w:bCs w:val="0"/>
        </w:rPr>
      </w:pPr>
      <w:r w:rsidRPr="003123A9">
        <w:rPr>
          <w:rStyle w:val="Strong"/>
          <w:rFonts w:ascii="Arial" w:hAnsi="Arial" w:cs="Arial"/>
          <w:b w:val="0"/>
          <w:bCs w:val="0"/>
        </w:rPr>
        <w:t xml:space="preserve">Baker Tilly Digital </w:t>
      </w:r>
    </w:p>
    <w:p w14:paraId="5871B255" w14:textId="1A3EAFA8" w:rsidR="00780CD8" w:rsidRPr="003123A9" w:rsidRDefault="00DB6651" w:rsidP="00664C64">
      <w:pPr>
        <w:pStyle w:val="NoSpacing"/>
        <w:rPr>
          <w:rStyle w:val="Strong"/>
          <w:rFonts w:ascii="Arial" w:hAnsi="Arial" w:cs="Arial"/>
          <w:b w:val="0"/>
          <w:bCs w:val="0"/>
        </w:rPr>
      </w:pPr>
      <w:hyperlink r:id="rId9" w:history="1">
        <w:r w:rsidR="00780CD8" w:rsidRPr="003123A9">
          <w:rPr>
            <w:rStyle w:val="Strong"/>
            <w:rFonts w:ascii="Arial" w:hAnsi="Arial" w:cs="Arial"/>
            <w:b w:val="0"/>
            <w:bCs w:val="0"/>
          </w:rPr>
          <w:t>digital@bakertilly.co.zw</w:t>
        </w:r>
      </w:hyperlink>
      <w:r w:rsidR="008A469D" w:rsidRPr="003123A9">
        <w:rPr>
          <w:rStyle w:val="Strong"/>
          <w:rFonts w:ascii="Arial" w:hAnsi="Arial" w:cs="Arial"/>
          <w:b w:val="0"/>
          <w:bCs w:val="0"/>
        </w:rPr>
        <w:t xml:space="preserve"> </w:t>
      </w:r>
      <w:r w:rsidR="00D73C64" w:rsidRPr="003123A9">
        <w:rPr>
          <w:rStyle w:val="Strong"/>
          <w:rFonts w:ascii="Arial" w:hAnsi="Arial" w:cs="Arial"/>
          <w:b w:val="0"/>
          <w:bCs w:val="0"/>
        </w:rPr>
        <w:t xml:space="preserve">                                                                  </w:t>
      </w:r>
    </w:p>
    <w:p w14:paraId="373EA00A" w14:textId="2EFEF17F" w:rsidR="008E7C3D" w:rsidRDefault="008E7C3D">
      <w:pPr>
        <w:spacing w:after="160" w:line="259" w:lineRule="auto"/>
        <w:ind w:left="0" w:firstLine="0"/>
        <w:jc w:val="left"/>
        <w:rPr>
          <w:rFonts w:eastAsiaTheme="minorEastAsia"/>
          <w:color w:val="auto"/>
        </w:rPr>
      </w:pPr>
      <w:r>
        <w:br w:type="page"/>
      </w:r>
    </w:p>
    <w:p w14:paraId="11DF5862" w14:textId="1997D65A" w:rsidR="00780CD8" w:rsidRPr="003123A9" w:rsidRDefault="00780CD8" w:rsidP="00664C64">
      <w:pPr>
        <w:pStyle w:val="NoSpacing"/>
        <w:rPr>
          <w:rFonts w:ascii="Arial" w:hAnsi="Arial" w:cs="Arial"/>
        </w:rPr>
      </w:pPr>
    </w:p>
    <w:p w14:paraId="55B0D394" w14:textId="7AC4FB3B" w:rsidR="00780CD8" w:rsidRPr="003123A9" w:rsidRDefault="00780CD8" w:rsidP="00664C64">
      <w:pPr>
        <w:pStyle w:val="NoSpacing"/>
        <w:rPr>
          <w:rFonts w:ascii="Arial" w:hAnsi="Arial" w:cs="Arial"/>
        </w:rPr>
      </w:pPr>
    </w:p>
    <w:p w14:paraId="6CED553A" w14:textId="77777777" w:rsidR="006754AD" w:rsidRPr="003123A9" w:rsidRDefault="00433030" w:rsidP="004334F2">
      <w:pPr>
        <w:pStyle w:val="Heading1"/>
        <w:numPr>
          <w:ilvl w:val="0"/>
          <w:numId w:val="0"/>
        </w:numPr>
        <w:rPr>
          <w:color w:val="auto"/>
        </w:rPr>
      </w:pPr>
      <w:bookmarkStart w:id="0" w:name="_Toc109267139"/>
      <w:r w:rsidRPr="003123A9">
        <w:rPr>
          <w:color w:val="auto"/>
        </w:rPr>
        <w:t>Document control</w:t>
      </w:r>
      <w:bookmarkEnd w:id="0"/>
      <w:r w:rsidRPr="003123A9">
        <w:rPr>
          <w:color w:val="auto"/>
        </w:rPr>
        <w:t xml:space="preserve">  </w:t>
      </w:r>
    </w:p>
    <w:p w14:paraId="67EB835C" w14:textId="77777777" w:rsidR="006754AD" w:rsidRPr="003123A9" w:rsidRDefault="00433030">
      <w:pPr>
        <w:spacing w:after="244" w:line="259" w:lineRule="auto"/>
        <w:ind w:left="0" w:firstLine="0"/>
        <w:jc w:val="left"/>
      </w:pPr>
      <w:r w:rsidRPr="003123A9">
        <w:rPr>
          <w:sz w:val="20"/>
        </w:rPr>
        <w:t xml:space="preserve"> </w:t>
      </w:r>
    </w:p>
    <w:p w14:paraId="511B52D6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D</w:t>
      </w:r>
      <w:r w:rsidRPr="003123A9">
        <w:rPr>
          <w:color w:val="auto"/>
          <w:sz w:val="19"/>
        </w:rPr>
        <w:t xml:space="preserve">OCUMENT PROPERTIES </w:t>
      </w:r>
      <w:r w:rsidRPr="003123A9">
        <w:rPr>
          <w:color w:val="auto"/>
          <w:sz w:val="24"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80"/>
      </w:tblGrid>
      <w:tr w:rsidR="006754AD" w:rsidRPr="003123A9" w14:paraId="1439796B" w14:textId="77777777">
        <w:trPr>
          <w:trHeight w:val="284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045C398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Property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F6D6E9E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Value </w:t>
            </w:r>
          </w:p>
        </w:tc>
      </w:tr>
      <w:tr w:rsidR="006754AD" w:rsidRPr="003123A9" w14:paraId="12375B9A" w14:textId="77777777">
        <w:trPr>
          <w:trHeight w:val="287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F3C56D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Client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9D258" w14:textId="687E0025" w:rsidR="006754AD" w:rsidRPr="003123A9" w:rsidRDefault="00AC117F">
            <w:pPr>
              <w:spacing w:after="0" w:line="259" w:lineRule="auto"/>
              <w:ind w:left="1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 w:rsidRPr="005E394F">
              <w:rPr>
                <w:rStyle w:val="Strong"/>
                <w:b w:val="0"/>
                <w:bCs w:val="0"/>
              </w:rPr>
              <w:t>organization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</w:tr>
      <w:tr w:rsidR="006754AD" w:rsidRPr="003123A9" w14:paraId="09592BCF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C1F06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bookmarkStart w:id="1" w:name="_Hlk76548690"/>
            <w:r w:rsidRPr="003123A9">
              <w:rPr>
                <w:sz w:val="24"/>
              </w:rPr>
              <w:t xml:space="preserve">Client contact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313207" w14:textId="264F4D7E" w:rsidR="006754AD" w:rsidRPr="003123A9" w:rsidRDefault="00AC117F" w:rsidP="00AC117F">
            <w:pPr>
              <w:spacing w:after="0" w:line="259" w:lineRule="auto"/>
              <w:ind w:left="1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>
              <w:rPr>
                <w:rStyle w:val="Strong"/>
                <w:b w:val="0"/>
              </w:rPr>
              <w:t>orgHandler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</w:tr>
      <w:bookmarkEnd w:id="1"/>
      <w:tr w:rsidR="006754AD" w:rsidRPr="003123A9" w14:paraId="6997C7B9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F261F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Document title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427CD" w14:textId="0C298408" w:rsidR="006754AD" w:rsidRPr="003123A9" w:rsidRDefault="000D1179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>IT Audit and Security Assessment</w:t>
            </w:r>
          </w:p>
        </w:tc>
      </w:tr>
      <w:tr w:rsidR="006754AD" w:rsidRPr="003123A9" w14:paraId="0569FA5A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605C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Document classification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BF7C" w14:textId="3F7A621E" w:rsidR="006754AD" w:rsidRPr="003123A9" w:rsidRDefault="000D1179" w:rsidP="00962E9D">
            <w:pPr>
              <w:spacing w:after="0" w:line="259" w:lineRule="auto"/>
              <w:jc w:val="left"/>
            </w:pPr>
            <w:r w:rsidRPr="003123A9">
              <w:rPr>
                <w:color w:val="FF0000"/>
                <w:sz w:val="24"/>
              </w:rPr>
              <w:t>PRIVATE AND CONFIDENTIAL</w:t>
            </w:r>
          </w:p>
        </w:tc>
      </w:tr>
      <w:tr w:rsidR="006754AD" w:rsidRPr="003123A9" w14:paraId="2290446C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B5FD60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Author(s)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C62BEF" w14:textId="600FB40B" w:rsidR="006754AD" w:rsidRPr="003123A9" w:rsidRDefault="000D1179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>Baker Tilly Digital</w:t>
            </w:r>
          </w:p>
        </w:tc>
      </w:tr>
      <w:tr w:rsidR="006754AD" w:rsidRPr="003123A9" w14:paraId="04CB8DBB" w14:textId="77777777">
        <w:trPr>
          <w:trHeight w:val="288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D997C" w14:textId="4F963194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>Man</w:t>
            </w:r>
            <w:r w:rsidR="000D1179" w:rsidRPr="003123A9">
              <w:rPr>
                <w:sz w:val="24"/>
              </w:rPr>
              <w:t>a</w:t>
            </w:r>
            <w:r w:rsidRPr="003123A9">
              <w:rPr>
                <w:sz w:val="24"/>
              </w:rPr>
              <w:t xml:space="preserve">ger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15F102" w14:textId="482D9EA8" w:rsidR="006754AD" w:rsidRPr="003123A9" w:rsidRDefault="005A784D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>{{ case.caseLead }}</w:t>
            </w:r>
          </w:p>
        </w:tc>
      </w:tr>
      <w:tr w:rsidR="006754AD" w:rsidRPr="003123A9" w14:paraId="5D69CF09" w14:textId="77777777">
        <w:trPr>
          <w:trHeight w:val="286"/>
        </w:trPr>
        <w:tc>
          <w:tcPr>
            <w:tcW w:w="4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08F4A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Date  </w:t>
            </w:r>
          </w:p>
        </w:tc>
        <w:tc>
          <w:tcPr>
            <w:tcW w:w="46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9EB3F0" w14:textId="31617119" w:rsidR="006754AD" w:rsidRPr="003123A9" w:rsidRDefault="00266726">
            <w:pPr>
              <w:spacing w:after="0" w:line="259" w:lineRule="auto"/>
              <w:ind w:left="1" w:firstLine="0"/>
              <w:jc w:val="left"/>
            </w:pPr>
            <w:r>
              <w:rPr>
                <w:sz w:val="24"/>
              </w:rPr>
              <w:t>{{ date }}</w:t>
            </w:r>
          </w:p>
        </w:tc>
      </w:tr>
    </w:tbl>
    <w:p w14:paraId="3F3865BC" w14:textId="77777777" w:rsidR="006754AD" w:rsidRPr="003123A9" w:rsidRDefault="00433030">
      <w:pPr>
        <w:spacing w:after="20" w:line="259" w:lineRule="auto"/>
        <w:ind w:left="0" w:firstLine="0"/>
        <w:jc w:val="left"/>
        <w:rPr>
          <w:color w:val="auto"/>
        </w:rPr>
      </w:pPr>
      <w:r w:rsidRPr="003123A9">
        <w:rPr>
          <w:color w:val="auto"/>
          <w:sz w:val="24"/>
        </w:rPr>
        <w:t xml:space="preserve"> </w:t>
      </w:r>
    </w:p>
    <w:p w14:paraId="71A3B27D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D</w:t>
      </w:r>
      <w:r w:rsidRPr="003123A9">
        <w:rPr>
          <w:color w:val="auto"/>
          <w:sz w:val="19"/>
        </w:rPr>
        <w:t xml:space="preserve">ISTRIBUTION LIST </w:t>
      </w:r>
      <w:r w:rsidRPr="003123A9">
        <w:rPr>
          <w:color w:val="auto"/>
          <w:sz w:val="24"/>
        </w:rPr>
        <w:t xml:space="preserve"> </w:t>
      </w:r>
    </w:p>
    <w:p w14:paraId="30035368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319"/>
        <w:gridCol w:w="2913"/>
        <w:gridCol w:w="3117"/>
      </w:tblGrid>
      <w:tr w:rsidR="006754AD" w:rsidRPr="003123A9" w14:paraId="20700036" w14:textId="77777777" w:rsidTr="00962E9D">
        <w:trPr>
          <w:trHeight w:val="283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0AA3892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Name  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3ED0BAB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sz w:val="24"/>
              </w:rPr>
              <w:t xml:space="preserve">Role  </w:t>
            </w: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6897BE64" w14:textId="1D9B5B11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>Re</w:t>
            </w:r>
            <w:r w:rsidR="003F0956" w:rsidRPr="003123A9">
              <w:rPr>
                <w:b/>
                <w:sz w:val="24"/>
              </w:rPr>
              <w:t>ason</w:t>
            </w:r>
            <w:r w:rsidRPr="003123A9">
              <w:rPr>
                <w:b/>
                <w:sz w:val="24"/>
              </w:rPr>
              <w:t xml:space="preserve"> </w:t>
            </w:r>
          </w:p>
        </w:tc>
      </w:tr>
      <w:tr w:rsidR="00F11E76" w:rsidRPr="003123A9" w14:paraId="3451034B" w14:textId="77777777" w:rsidTr="00962E9D">
        <w:trPr>
          <w:trHeight w:val="287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C4D117" w14:textId="19571A69" w:rsidR="00F11E76" w:rsidRPr="003123A9" w:rsidRDefault="005A784D" w:rsidP="00F11E76">
            <w:pPr>
              <w:spacing w:after="0" w:line="259" w:lineRule="auto"/>
              <w:ind w:left="0" w:firstLine="0"/>
              <w:jc w:val="left"/>
            </w:pPr>
            <w:r>
              <w:rPr>
                <w:rStyle w:val="Strong"/>
                <w:b w:val="0"/>
                <w:bCs w:val="0"/>
              </w:rPr>
              <w:t>{{ case</w:t>
            </w:r>
            <w:r>
              <w:t>.</w:t>
            </w:r>
            <w:r>
              <w:rPr>
                <w:rStyle w:val="Strong"/>
                <w:b w:val="0"/>
              </w:rPr>
              <w:t>orgHandler</w:t>
            </w:r>
            <w:r>
              <w:rPr>
                <w:rStyle w:val="Strong"/>
                <w:b w:val="0"/>
                <w:bCs w:val="0"/>
              </w:rPr>
              <w:t xml:space="preserve"> }}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961F0C" w14:textId="3D9CE943" w:rsidR="00F11E76" w:rsidRPr="003123A9" w:rsidRDefault="00F11E76" w:rsidP="00F11E76">
            <w:pPr>
              <w:spacing w:after="0" w:line="259" w:lineRule="auto"/>
              <w:ind w:left="0" w:firstLine="0"/>
            </w:pP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31D1F9" w14:textId="47AD953E" w:rsidR="00F11E76" w:rsidRPr="003123A9" w:rsidRDefault="00F11E76" w:rsidP="00F11E76">
            <w:pPr>
              <w:spacing w:after="0" w:line="259" w:lineRule="auto"/>
              <w:ind w:left="1" w:firstLine="0"/>
            </w:pPr>
          </w:p>
        </w:tc>
      </w:tr>
      <w:tr w:rsidR="00F11E76" w:rsidRPr="003123A9" w14:paraId="25409F05" w14:textId="77777777" w:rsidTr="00962E9D">
        <w:trPr>
          <w:trHeight w:val="286"/>
        </w:trPr>
        <w:tc>
          <w:tcPr>
            <w:tcW w:w="33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8A8E57" w14:textId="023C91B2" w:rsidR="00F11E76" w:rsidRPr="003123A9" w:rsidRDefault="00F11E76" w:rsidP="00266726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83A56D" w14:textId="54F6D063" w:rsidR="00F11E76" w:rsidRPr="003123A9" w:rsidRDefault="00F11E76" w:rsidP="00F11E76">
            <w:pPr>
              <w:spacing w:after="0" w:line="259" w:lineRule="auto"/>
              <w:ind w:left="0" w:firstLine="0"/>
            </w:pPr>
          </w:p>
        </w:tc>
        <w:tc>
          <w:tcPr>
            <w:tcW w:w="3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6E3053" w14:textId="6943468F" w:rsidR="00F11E76" w:rsidRPr="003123A9" w:rsidRDefault="00F11E76" w:rsidP="00F11E76">
            <w:pPr>
              <w:spacing w:after="0" w:line="259" w:lineRule="auto"/>
              <w:ind w:left="1" w:firstLine="0"/>
              <w:jc w:val="left"/>
            </w:pPr>
          </w:p>
        </w:tc>
      </w:tr>
    </w:tbl>
    <w:p w14:paraId="7BB496D5" w14:textId="77777777" w:rsidR="006754AD" w:rsidRPr="003123A9" w:rsidRDefault="00433030">
      <w:pPr>
        <w:spacing w:after="17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A0B5A72" w14:textId="77777777" w:rsidR="006754AD" w:rsidRPr="003123A9" w:rsidRDefault="00433030">
      <w:pPr>
        <w:spacing w:after="0" w:line="259" w:lineRule="auto"/>
        <w:ind w:left="-5"/>
        <w:jc w:val="left"/>
        <w:rPr>
          <w:color w:val="auto"/>
        </w:rPr>
      </w:pPr>
      <w:r w:rsidRPr="003123A9">
        <w:rPr>
          <w:color w:val="auto"/>
          <w:sz w:val="24"/>
        </w:rPr>
        <w:t>V</w:t>
      </w:r>
      <w:r w:rsidRPr="003123A9">
        <w:rPr>
          <w:color w:val="auto"/>
          <w:sz w:val="19"/>
        </w:rPr>
        <w:t xml:space="preserve">ERSION </w:t>
      </w:r>
      <w:r w:rsidRPr="003123A9">
        <w:rPr>
          <w:color w:val="auto"/>
          <w:sz w:val="24"/>
        </w:rPr>
        <w:t>C</w:t>
      </w:r>
      <w:r w:rsidRPr="003123A9">
        <w:rPr>
          <w:color w:val="auto"/>
          <w:sz w:val="19"/>
        </w:rPr>
        <w:t xml:space="preserve">ONTROL </w:t>
      </w:r>
      <w:r w:rsidRPr="003123A9">
        <w:rPr>
          <w:color w:val="auto"/>
          <w:sz w:val="24"/>
        </w:rPr>
        <w:t xml:space="preserve"> </w:t>
      </w:r>
    </w:p>
    <w:p w14:paraId="0099A501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tbl>
      <w:tblPr>
        <w:tblStyle w:val="TableGrid"/>
        <w:tblW w:w="9354" w:type="dxa"/>
        <w:tblInd w:w="6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1096"/>
        <w:gridCol w:w="1152"/>
        <w:gridCol w:w="1515"/>
        <w:gridCol w:w="3072"/>
        <w:gridCol w:w="2519"/>
      </w:tblGrid>
      <w:tr w:rsidR="006754AD" w:rsidRPr="003123A9" w14:paraId="2DCA017F" w14:textId="77777777">
        <w:trPr>
          <w:trHeight w:val="283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215BC5D2" w14:textId="77777777" w:rsidR="006754AD" w:rsidRPr="003123A9" w:rsidRDefault="00433030">
            <w:pPr>
              <w:spacing w:after="0" w:line="259" w:lineRule="auto"/>
              <w:ind w:left="0" w:firstLine="0"/>
            </w:pPr>
            <w:r w:rsidRPr="003123A9">
              <w:rPr>
                <w:b/>
                <w:sz w:val="24"/>
              </w:rPr>
              <w:t xml:space="preserve">Version 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58C0D471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Date 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78A2DF82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Status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1B656854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Author(s)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9FF33"/>
          </w:tcPr>
          <w:p w14:paraId="1C6019C9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b/>
                <w:sz w:val="24"/>
              </w:rPr>
              <w:t xml:space="preserve">Comment  </w:t>
            </w:r>
          </w:p>
        </w:tc>
      </w:tr>
      <w:tr w:rsidR="006754AD" w:rsidRPr="003123A9" w14:paraId="776AFF37" w14:textId="77777777" w:rsidTr="008E08A8">
        <w:trPr>
          <w:trHeight w:val="482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A837EF" w14:textId="5FD9CFB6" w:rsidR="006754AD" w:rsidRPr="003123A9" w:rsidRDefault="006754AD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69AA7" w14:textId="6517DF2E" w:rsidR="006754AD" w:rsidRPr="003123A9" w:rsidRDefault="006754AD">
            <w:pPr>
              <w:spacing w:after="0" w:line="259" w:lineRule="auto"/>
              <w:ind w:left="1" w:firstLine="0"/>
            </w:pP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7AF71" w14:textId="3571AD73" w:rsidR="006754AD" w:rsidRPr="003123A9" w:rsidRDefault="006754AD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BD493E" w14:textId="0A63E5C0" w:rsidR="00675889" w:rsidRPr="003123A9" w:rsidRDefault="00675889" w:rsidP="008E08A8">
            <w:pPr>
              <w:spacing w:after="0" w:line="259" w:lineRule="auto"/>
              <w:jc w:val="left"/>
            </w:pP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AFC024" w14:textId="4364BAED" w:rsidR="006754AD" w:rsidRPr="003123A9" w:rsidRDefault="006754AD">
            <w:pPr>
              <w:spacing w:after="0" w:line="259" w:lineRule="auto"/>
              <w:ind w:left="1" w:firstLine="0"/>
              <w:jc w:val="left"/>
            </w:pPr>
          </w:p>
        </w:tc>
      </w:tr>
      <w:tr w:rsidR="006754AD" w:rsidRPr="003123A9" w14:paraId="72136C7E" w14:textId="77777777">
        <w:trPr>
          <w:trHeight w:val="286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CDCE8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8DA1A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53CEBD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F2ACF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8A34AC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2DE30370" w14:textId="77777777">
        <w:trPr>
          <w:trHeight w:val="286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361EF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4E2FD0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8D08D1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9813FD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43B77C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652FE47D" w14:textId="77777777">
        <w:trPr>
          <w:trHeight w:val="288"/>
        </w:trPr>
        <w:tc>
          <w:tcPr>
            <w:tcW w:w="1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07AF0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2D3D2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14FA54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30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D43698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  <w:tc>
          <w:tcPr>
            <w:tcW w:w="2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3F2308" w14:textId="77777777" w:rsidR="006754AD" w:rsidRPr="003123A9" w:rsidRDefault="00433030">
            <w:pPr>
              <w:spacing w:after="0" w:line="259" w:lineRule="auto"/>
              <w:ind w:left="1" w:firstLine="0"/>
              <w:jc w:val="left"/>
            </w:pPr>
            <w:r w:rsidRPr="003123A9">
              <w:rPr>
                <w:sz w:val="24"/>
              </w:rPr>
              <w:t xml:space="preserve"> </w:t>
            </w:r>
          </w:p>
        </w:tc>
      </w:tr>
    </w:tbl>
    <w:p w14:paraId="795D6F8A" w14:textId="77777777" w:rsidR="006754AD" w:rsidRPr="003123A9" w:rsidRDefault="00433030">
      <w:pPr>
        <w:spacing w:after="24" w:line="259" w:lineRule="auto"/>
        <w:ind w:left="0" w:firstLine="0"/>
        <w:jc w:val="left"/>
      </w:pPr>
      <w:r w:rsidRPr="003123A9">
        <w:rPr>
          <w:sz w:val="20"/>
        </w:rPr>
        <w:t xml:space="preserve"> </w:t>
      </w:r>
    </w:p>
    <w:p w14:paraId="108D0310" w14:textId="49E45F65" w:rsidR="006754AD" w:rsidRPr="003123A9" w:rsidRDefault="00433030">
      <w:pPr>
        <w:spacing w:after="0" w:line="259" w:lineRule="auto"/>
        <w:ind w:left="0" w:firstLine="0"/>
        <w:rPr>
          <w:sz w:val="24"/>
        </w:rPr>
      </w:pPr>
      <w:r w:rsidRPr="003123A9">
        <w:rPr>
          <w:sz w:val="24"/>
        </w:rPr>
        <w:t xml:space="preserve"> </w:t>
      </w:r>
      <w:r w:rsidRPr="003123A9">
        <w:rPr>
          <w:sz w:val="24"/>
        </w:rPr>
        <w:tab/>
        <w:t xml:space="preserve"> </w:t>
      </w:r>
    </w:p>
    <w:p w14:paraId="592C76B0" w14:textId="19D22557" w:rsidR="00FC0A19" w:rsidRPr="003123A9" w:rsidRDefault="00FC0A19">
      <w:pPr>
        <w:spacing w:after="0" w:line="259" w:lineRule="auto"/>
        <w:ind w:left="0" w:firstLine="0"/>
        <w:rPr>
          <w:sz w:val="24"/>
        </w:rPr>
      </w:pPr>
    </w:p>
    <w:p w14:paraId="3BD4DF30" w14:textId="686CE8AD" w:rsidR="00FC0A19" w:rsidRPr="003123A9" w:rsidRDefault="00FC0A19" w:rsidP="004334F2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br w:type="page"/>
      </w:r>
    </w:p>
    <w:p w14:paraId="3E9C2C8E" w14:textId="77777777" w:rsidR="007409F6" w:rsidRDefault="007409F6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  <w:bookmarkStart w:id="2" w:name="bookmark0"/>
    </w:p>
    <w:p w14:paraId="4E4A89E0" w14:textId="77777777" w:rsidR="007409F6" w:rsidRDefault="007409F6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</w:p>
    <w:p w14:paraId="2ECFFF34" w14:textId="08660E98" w:rsidR="00D41C6D" w:rsidRPr="003123A9" w:rsidRDefault="00D41C6D" w:rsidP="006422A5">
      <w:pPr>
        <w:keepNext/>
        <w:keepLines/>
        <w:suppressAutoHyphens/>
        <w:autoSpaceDN w:val="0"/>
        <w:spacing w:before="629" w:after="378" w:line="240" w:lineRule="auto"/>
        <w:jc w:val="left"/>
        <w:textAlignment w:val="baseline"/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</w:pPr>
      <w:r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>Vulnerability Asses</w:t>
      </w:r>
      <w:r w:rsidR="00AF4CEC"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 xml:space="preserve">sment &amp; Penetration Test </w:t>
      </w:r>
      <w:r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>(VAPT)</w:t>
      </w:r>
      <w:bookmarkEnd w:id="2"/>
      <w:r w:rsidR="00AF4CEC" w:rsidRPr="003123A9">
        <w:rPr>
          <w:rFonts w:eastAsia="OpenSymbol"/>
          <w:b/>
          <w:bCs/>
          <w:color w:val="auto"/>
          <w:kern w:val="3"/>
          <w:sz w:val="52"/>
          <w:szCs w:val="52"/>
          <w:lang w:bidi="en-US"/>
        </w:rPr>
        <w:t xml:space="preserve"> Report</w:t>
      </w:r>
    </w:p>
    <w:p w14:paraId="7C7E33B8" w14:textId="77777777" w:rsidR="00D41C6D" w:rsidRPr="003123A9" w:rsidRDefault="00D41C6D" w:rsidP="00D41C6D">
      <w:pPr>
        <w:keepNext/>
        <w:keepLines/>
        <w:suppressAutoHyphens/>
        <w:autoSpaceDN w:val="0"/>
        <w:spacing w:before="629" w:after="378" w:line="240" w:lineRule="auto"/>
        <w:textAlignment w:val="baseline"/>
        <w:rPr>
          <w:rFonts w:eastAsia="OpenSymbol"/>
          <w:b/>
          <w:bCs/>
          <w:color w:val="004171"/>
          <w:kern w:val="3"/>
          <w:sz w:val="52"/>
          <w:szCs w:val="52"/>
          <w:lang w:bidi="en-US"/>
        </w:rPr>
      </w:pPr>
    </w:p>
    <w:p w14:paraId="10932523" w14:textId="77777777" w:rsidR="00D41C6D" w:rsidRPr="003123A9" w:rsidRDefault="00D41C6D" w:rsidP="00D41C6D">
      <w:pPr>
        <w:keepNext/>
        <w:keepLines/>
        <w:suppressAutoHyphens/>
        <w:autoSpaceDN w:val="0"/>
        <w:spacing w:before="629" w:after="378" w:line="240" w:lineRule="auto"/>
        <w:textAlignment w:val="baseline"/>
        <w:rPr>
          <w:rFonts w:eastAsia="OpenSymbol"/>
          <w:b/>
          <w:bCs/>
          <w:color w:val="004171"/>
          <w:kern w:val="3"/>
          <w:sz w:val="52"/>
          <w:szCs w:val="52"/>
          <w:lang w:bidi="en-US"/>
        </w:rPr>
      </w:pPr>
    </w:p>
    <w:p w14:paraId="78047CF6" w14:textId="6C914461" w:rsidR="00D41C6D" w:rsidRPr="003123A9" w:rsidRDefault="00D41C6D" w:rsidP="00D41C6D">
      <w:pPr>
        <w:pStyle w:val="Subtitle"/>
        <w:jc w:val="both"/>
        <w:rPr>
          <w:rFonts w:ascii="Arial" w:eastAsia="DejaVu Sans" w:hAnsi="Arial" w:cs="Arial"/>
          <w:color w:val="auto"/>
          <w:sz w:val="32"/>
          <w:szCs w:val="32"/>
          <w:lang w:bidi="en-US"/>
        </w:rPr>
      </w:pPr>
      <w:r w:rsidRPr="003123A9">
        <w:rPr>
          <w:rFonts w:ascii="Arial" w:eastAsia="DejaVu Sans" w:hAnsi="Arial" w:cs="Arial"/>
          <w:color w:val="auto"/>
          <w:sz w:val="32"/>
          <w:szCs w:val="32"/>
          <w:lang w:bidi="en-US"/>
        </w:rPr>
        <w:t xml:space="preserve">For </w:t>
      </w:r>
      <w:r w:rsidR="008773FF">
        <w:rPr>
          <w:rFonts w:ascii="Arial" w:eastAsia="DejaVu Sans" w:hAnsi="Arial" w:cs="Arial"/>
          <w:color w:val="auto"/>
          <w:sz w:val="32"/>
          <w:szCs w:val="32"/>
          <w:lang w:bidi="en-US"/>
        </w:rPr>
        <w:t>{{ case.organization }}</w:t>
      </w:r>
    </w:p>
    <w:p w14:paraId="5F3AF3FC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b/>
          <w:bCs/>
          <w:i/>
          <w:iCs/>
          <w:color w:val="404040"/>
          <w:spacing w:val="20"/>
          <w:kern w:val="3"/>
          <w:sz w:val="36"/>
          <w:szCs w:val="36"/>
          <w:lang w:bidi="en-US"/>
        </w:rPr>
      </w:pPr>
    </w:p>
    <w:p w14:paraId="73AEE5E2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b/>
          <w:bCs/>
          <w:i/>
          <w:iCs/>
          <w:color w:val="404040"/>
          <w:spacing w:val="20"/>
          <w:kern w:val="3"/>
          <w:sz w:val="36"/>
          <w:szCs w:val="36"/>
          <w:lang w:bidi="en-US"/>
        </w:rPr>
      </w:pPr>
    </w:p>
    <w:p w14:paraId="17B5F90E" w14:textId="77777777" w:rsidR="00D41C6D" w:rsidRPr="003123A9" w:rsidRDefault="00D41C6D" w:rsidP="00D41C6D">
      <w:pPr>
        <w:suppressAutoHyphens/>
        <w:autoSpaceDN w:val="0"/>
        <w:spacing w:after="1310" w:line="240" w:lineRule="auto"/>
        <w:textAlignment w:val="baseline"/>
        <w:rPr>
          <w:rFonts w:eastAsia="DejaVu Sans"/>
          <w:kern w:val="3"/>
          <w:sz w:val="24"/>
          <w:szCs w:val="24"/>
          <w:lang w:val="en-ZW" w:eastAsia="zh-CN" w:bidi="hi-IN"/>
        </w:rPr>
      </w:pPr>
      <w:r w:rsidRPr="003123A9">
        <w:rPr>
          <w:rFonts w:eastAsia="DejaVu Sans"/>
          <w:b/>
          <w:bCs/>
          <w:color w:val="C0504D"/>
          <w:spacing w:val="30"/>
          <w:kern w:val="3"/>
          <w:sz w:val="32"/>
          <w:szCs w:val="32"/>
          <w:lang w:bidi="en-US"/>
        </w:rPr>
        <w:t>PRIVATE &amp; CONFIDENTIAL</w:t>
      </w:r>
    </w:p>
    <w:p w14:paraId="35272385" w14:textId="2078D58F" w:rsidR="00D41C6D" w:rsidRPr="003123A9" w:rsidRDefault="00D41C6D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br w:type="page"/>
      </w:r>
    </w:p>
    <w:p w14:paraId="2AC57B93" w14:textId="77777777" w:rsidR="00424F7E" w:rsidRDefault="00424F7E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</w:p>
    <w:p w14:paraId="47E244C4" w14:textId="77777777" w:rsidR="00424F7E" w:rsidRDefault="00424F7E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</w:p>
    <w:p w14:paraId="7BB68990" w14:textId="75228201" w:rsidR="00D41C6D" w:rsidRPr="003123A9" w:rsidRDefault="00D41C6D" w:rsidP="00D41C6D">
      <w:pPr>
        <w:spacing w:after="0" w:line="259" w:lineRule="auto"/>
        <w:ind w:left="-5"/>
        <w:jc w:val="left"/>
        <w:rPr>
          <w:b/>
          <w:color w:val="auto"/>
          <w:sz w:val="32"/>
        </w:rPr>
      </w:pPr>
      <w:r w:rsidRPr="003123A9">
        <w:rPr>
          <w:b/>
          <w:color w:val="auto"/>
          <w:sz w:val="32"/>
        </w:rPr>
        <w:t>NON-DISCLOSURE STATEMENT &amp; LEGAL NOTICE</w:t>
      </w:r>
    </w:p>
    <w:p w14:paraId="24C85DF0" w14:textId="77777777" w:rsidR="00D41C6D" w:rsidRPr="003123A9" w:rsidRDefault="00D41C6D" w:rsidP="00D41C6D">
      <w:pPr>
        <w:spacing w:after="160" w:line="259" w:lineRule="auto"/>
        <w:ind w:left="0" w:firstLine="0"/>
        <w:rPr>
          <w:color w:val="auto"/>
        </w:rPr>
      </w:pPr>
    </w:p>
    <w:p w14:paraId="35C88725" w14:textId="53ADB375" w:rsidR="00D41C6D" w:rsidRPr="003123A9" w:rsidRDefault="00D41C6D" w:rsidP="00D41C6D">
      <w:pPr>
        <w:spacing w:after="160" w:line="259" w:lineRule="auto"/>
        <w:ind w:left="0" w:firstLine="0"/>
        <w:rPr>
          <w:color w:val="auto"/>
        </w:rPr>
      </w:pPr>
      <w:r w:rsidRPr="003123A9">
        <w:rPr>
          <w:color w:val="auto"/>
        </w:rPr>
        <w:t>All i</w:t>
      </w:r>
      <w:r w:rsidR="00D16263" w:rsidRPr="003123A9">
        <w:rPr>
          <w:color w:val="auto"/>
        </w:rPr>
        <w:t>nformation obtained during this cyber s</w:t>
      </w:r>
      <w:r w:rsidR="008040F8" w:rsidRPr="003123A9">
        <w:rPr>
          <w:color w:val="auto"/>
        </w:rPr>
        <w:t xml:space="preserve">ecurity assessment about </w:t>
      </w:r>
      <w:r w:rsidR="00115940">
        <w:t>{{ case.organization }}</w:t>
      </w:r>
      <w:r w:rsidRPr="003123A9">
        <w:rPr>
          <w:color w:val="auto"/>
        </w:rPr>
        <w:t>'</w:t>
      </w:r>
      <w:r w:rsidR="001153B4" w:rsidRPr="003123A9">
        <w:rPr>
          <w:color w:val="auto"/>
        </w:rPr>
        <w:t>s</w:t>
      </w:r>
      <w:r w:rsidRPr="003123A9">
        <w:rPr>
          <w:color w:val="auto"/>
        </w:rPr>
        <w:t xml:space="preserve"> systems and assets including (but not limited to) its procedures and systems, is deemed privileged information and not for public dissemination. Baker Tilly</w:t>
      </w:r>
      <w:r w:rsidR="00010614" w:rsidRPr="003123A9">
        <w:rPr>
          <w:color w:val="auto"/>
        </w:rPr>
        <w:t xml:space="preserve"> staff </w:t>
      </w:r>
      <w:r w:rsidRPr="003123A9">
        <w:rPr>
          <w:color w:val="auto"/>
        </w:rPr>
        <w:t xml:space="preserve">severally pledge their commitment that this information will remain strictly confidential. This information will not be disclosed or discussed to any third party without the express written consent of </w:t>
      </w:r>
      <w:r w:rsidR="00FF48ED">
        <w:rPr>
          <w:color w:val="auto"/>
        </w:rPr>
        <w:t>{{ case.organization }}</w:t>
      </w:r>
      <w:r w:rsidRPr="003123A9">
        <w:rPr>
          <w:color w:val="auto"/>
        </w:rPr>
        <w:t>. Baker Tilly</w:t>
      </w:r>
      <w:r w:rsidR="00010614" w:rsidRPr="003123A9">
        <w:rPr>
          <w:color w:val="auto"/>
        </w:rPr>
        <w:t xml:space="preserve"> </w:t>
      </w:r>
      <w:r w:rsidRPr="003123A9">
        <w:rPr>
          <w:color w:val="auto"/>
        </w:rPr>
        <w:t>is fully committed to maintaining the highest level of ethical standards in its business practice.</w:t>
      </w:r>
    </w:p>
    <w:p w14:paraId="1C437ABA" w14:textId="59C72F63" w:rsidR="006754AD" w:rsidRPr="003123A9" w:rsidRDefault="006754AD">
      <w:pPr>
        <w:spacing w:after="160" w:line="259" w:lineRule="auto"/>
        <w:ind w:left="0" w:firstLine="0"/>
        <w:jc w:val="left"/>
      </w:pPr>
    </w:p>
    <w:p w14:paraId="63C7F9CD" w14:textId="77777777" w:rsidR="006754AD" w:rsidRPr="003123A9" w:rsidRDefault="00433030">
      <w:pPr>
        <w:spacing w:after="0" w:line="259" w:lineRule="auto"/>
        <w:ind w:left="0" w:firstLine="0"/>
      </w:pPr>
      <w:r w:rsidRPr="003123A9">
        <w:rPr>
          <w:sz w:val="24"/>
        </w:rPr>
        <w:t xml:space="preserve"> </w:t>
      </w:r>
      <w:r w:rsidRPr="003123A9">
        <w:rPr>
          <w:sz w:val="24"/>
        </w:rPr>
        <w:tab/>
        <w:t xml:space="preserve"> </w:t>
      </w:r>
      <w:r w:rsidRPr="003123A9">
        <w:br w:type="page"/>
      </w:r>
    </w:p>
    <w:p w14:paraId="1621A149" w14:textId="77777777" w:rsidR="00363D2D" w:rsidRDefault="00363D2D" w:rsidP="003A7C8A">
      <w:pPr>
        <w:pStyle w:val="Heading1"/>
        <w:numPr>
          <w:ilvl w:val="0"/>
          <w:numId w:val="0"/>
        </w:numPr>
        <w:jc w:val="both"/>
        <w:rPr>
          <w:bCs/>
          <w:color w:val="auto"/>
        </w:rPr>
      </w:pPr>
      <w:bookmarkStart w:id="3" w:name="_Toc32184193"/>
      <w:bookmarkStart w:id="4" w:name="_Toc33276007"/>
    </w:p>
    <w:p w14:paraId="1E2F1376" w14:textId="5A8AB3D4" w:rsidR="003A7C8A" w:rsidRPr="003123A9" w:rsidRDefault="003A7C8A" w:rsidP="003A7C8A">
      <w:pPr>
        <w:pStyle w:val="Heading1"/>
        <w:numPr>
          <w:ilvl w:val="0"/>
          <w:numId w:val="0"/>
        </w:numPr>
        <w:jc w:val="both"/>
        <w:rPr>
          <w:bCs/>
          <w:color w:val="auto"/>
        </w:rPr>
      </w:pPr>
      <w:bookmarkStart w:id="5" w:name="_Toc109267140"/>
      <w:r w:rsidRPr="003123A9">
        <w:rPr>
          <w:bCs/>
          <w:color w:val="auto"/>
        </w:rPr>
        <w:t xml:space="preserve">HOW TO USE THIS </w:t>
      </w:r>
      <w:bookmarkEnd w:id="3"/>
      <w:bookmarkEnd w:id="4"/>
      <w:r w:rsidR="002056C5" w:rsidRPr="003123A9">
        <w:rPr>
          <w:bCs/>
          <w:color w:val="auto"/>
        </w:rPr>
        <w:t>REPORT</w:t>
      </w:r>
      <w:bookmarkEnd w:id="5"/>
    </w:p>
    <w:p w14:paraId="42E6EE2B" w14:textId="77777777" w:rsidR="00057867" w:rsidRPr="003123A9" w:rsidRDefault="00057867" w:rsidP="00057867"/>
    <w:p w14:paraId="0F0A61EC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Executive Summary</w:t>
      </w:r>
    </w:p>
    <w:p w14:paraId="1C5B5C39" w14:textId="18EE162E" w:rsidR="003A7C8A" w:rsidRPr="003123A9" w:rsidRDefault="003A7C8A" w:rsidP="003A7C8A">
      <w:r w:rsidRPr="003123A9">
        <w:t xml:space="preserve">The Executive summary highlights the main findings from the report and provides an indication as to the level of </w:t>
      </w:r>
      <w:r w:rsidR="003F0956" w:rsidRPr="003123A9">
        <w:t xml:space="preserve">controls and </w:t>
      </w:r>
      <w:r w:rsidRPr="003123A9">
        <w:t xml:space="preserve">security of </w:t>
      </w:r>
      <w:r w:rsidR="00FF48ED">
        <w:t>{{ case.organization }}</w:t>
      </w:r>
      <w:r w:rsidR="00024957" w:rsidRPr="003123A9">
        <w:t>’s</w:t>
      </w:r>
      <w:r w:rsidRPr="003123A9">
        <w:t xml:space="preserve"> target environment.</w:t>
      </w:r>
    </w:p>
    <w:p w14:paraId="72BAD882" w14:textId="77777777" w:rsidR="00057867" w:rsidRPr="003123A9" w:rsidRDefault="00057867" w:rsidP="003A7C8A">
      <w:pPr>
        <w:rPr>
          <w:b/>
          <w:bCs/>
        </w:rPr>
      </w:pPr>
    </w:p>
    <w:p w14:paraId="77EDC71A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Summary of Findings</w:t>
      </w:r>
    </w:p>
    <w:p w14:paraId="77FC2CD3" w14:textId="77777777" w:rsidR="003A7C8A" w:rsidRPr="003123A9" w:rsidRDefault="003A7C8A" w:rsidP="003A7C8A">
      <w:r w:rsidRPr="003123A9">
        <w:t>This section shows a summary of the issues found on each target accompanied by a bar chart to demonstrate the number of vulnerabilities found on each target and their severity.</w:t>
      </w:r>
    </w:p>
    <w:p w14:paraId="20508893" w14:textId="5D8F5724" w:rsidR="003A7C8A" w:rsidRPr="003123A9" w:rsidRDefault="003A7C8A" w:rsidP="003A7C8A">
      <w:r w:rsidRPr="003123A9">
        <w:t>The vulnerabilities are counted by their type and not instances of the same vulnerability. For example,</w:t>
      </w:r>
      <w:r w:rsidR="00057867" w:rsidRPr="003123A9">
        <w:t xml:space="preserve"> Cross Site Scripting is classified</w:t>
      </w:r>
      <w:r w:rsidRPr="003123A9">
        <w:t xml:space="preserve"> as a single vulnerability even though multiple pages may have the same issue.</w:t>
      </w:r>
    </w:p>
    <w:p w14:paraId="2D82162A" w14:textId="77777777" w:rsidR="00057867" w:rsidRPr="003123A9" w:rsidRDefault="00057867" w:rsidP="003A7C8A"/>
    <w:p w14:paraId="4C9434DC" w14:textId="77777777" w:rsidR="003A7C8A" w:rsidRPr="003123A9" w:rsidRDefault="003A7C8A" w:rsidP="00057867">
      <w:pPr>
        <w:pStyle w:val="Subtitle"/>
        <w:spacing w:after="0"/>
        <w:jc w:val="both"/>
        <w:rPr>
          <w:rFonts w:ascii="Arial" w:hAnsi="Arial" w:cs="Arial"/>
          <w:b/>
          <w:bCs/>
          <w:color w:val="auto"/>
        </w:rPr>
      </w:pPr>
      <w:r w:rsidRPr="003123A9">
        <w:rPr>
          <w:rFonts w:ascii="Arial" w:hAnsi="Arial" w:cs="Arial"/>
          <w:b/>
          <w:bCs/>
          <w:color w:val="auto"/>
        </w:rPr>
        <w:t>Detailed Technical Report</w:t>
      </w:r>
    </w:p>
    <w:p w14:paraId="6CBCC45F" w14:textId="765C28CA" w:rsidR="003A7C8A" w:rsidRPr="003123A9" w:rsidRDefault="003A7C8A" w:rsidP="003A7C8A">
      <w:r w:rsidRPr="003123A9">
        <w:t xml:space="preserve">This section lists the </w:t>
      </w:r>
      <w:r w:rsidR="003F0956" w:rsidRPr="003123A9">
        <w:t>detailed findings</w:t>
      </w:r>
      <w:r w:rsidRPr="003123A9">
        <w:t xml:space="preserve"> found for each target and contains the low to serious vulnerabilities. Each vulnerability includes an indication of its </w:t>
      </w:r>
      <w:r w:rsidR="00FE37E0" w:rsidRPr="00FE37E0">
        <w:rPr>
          <w:b/>
        </w:rPr>
        <w:t>Impact</w:t>
      </w:r>
      <w:r w:rsidRPr="003123A9">
        <w:t>, a description, results and how it can be resolved. Whenever possible, an exploit for the identified vulnerability will be supplied.</w:t>
      </w:r>
    </w:p>
    <w:p w14:paraId="79973A63" w14:textId="66A05E82" w:rsidR="00834CA7" w:rsidRPr="003123A9" w:rsidRDefault="00834CA7" w:rsidP="003A7C8A"/>
    <w:p w14:paraId="07CCD4B2" w14:textId="77777777" w:rsidR="002B728B" w:rsidRPr="003123A9" w:rsidRDefault="002B728B" w:rsidP="003A7C8A"/>
    <w:p w14:paraId="5808650A" w14:textId="2371F298" w:rsidR="002B728B" w:rsidRPr="003123A9" w:rsidRDefault="002B728B" w:rsidP="003A7C8A">
      <w:pPr>
        <w:rPr>
          <w:b/>
        </w:rPr>
      </w:pPr>
      <w:r w:rsidRPr="003123A9">
        <w:rPr>
          <w:b/>
        </w:rPr>
        <w:t>Section:</w:t>
      </w:r>
    </w:p>
    <w:p w14:paraId="657478C6" w14:textId="7913E154" w:rsidR="00B07577" w:rsidRPr="003123A9" w:rsidRDefault="00B07577" w:rsidP="003A7C8A">
      <w:pPr>
        <w:rPr>
          <w:b/>
        </w:rPr>
      </w:pPr>
    </w:p>
    <w:p w14:paraId="0AB8396C" w14:textId="41EC4AD8" w:rsidR="00B07577" w:rsidRPr="003123A9" w:rsidRDefault="00B07577" w:rsidP="003A7C8A">
      <w:pPr>
        <w:rPr>
          <w:b/>
        </w:rPr>
      </w:pPr>
      <w:r w:rsidRPr="003123A9">
        <w:rPr>
          <w:b/>
        </w:rPr>
        <w:t>Internal VAPT</w:t>
      </w:r>
    </w:p>
    <w:p w14:paraId="210026AC" w14:textId="1FDA6942" w:rsidR="00B07577" w:rsidRPr="003123A9" w:rsidRDefault="00B07577" w:rsidP="003A7C8A">
      <w:bookmarkStart w:id="6" w:name="_Hlk76631605"/>
      <w:r w:rsidRPr="003123A9">
        <w:t>This section goes in-depth with regards to the process followed</w:t>
      </w:r>
      <w:r w:rsidR="00277BDD">
        <w:t xml:space="preserve"> and results obtained</w:t>
      </w:r>
      <w:r w:rsidRPr="003123A9">
        <w:t xml:space="preserve"> in carrying out the internal VAPT onsite at </w:t>
      </w:r>
      <w:r w:rsidR="007971F7">
        <w:t xml:space="preserve">{{ case.organization }} </w:t>
      </w:r>
      <w:r w:rsidRPr="003123A9">
        <w:t xml:space="preserve">premises. The section also </w:t>
      </w:r>
    </w:p>
    <w:bookmarkEnd w:id="6"/>
    <w:p w14:paraId="499D1ED9" w14:textId="2BB55349" w:rsidR="00B07577" w:rsidRPr="003123A9" w:rsidRDefault="00B07577" w:rsidP="003A7C8A"/>
    <w:p w14:paraId="6648D2F0" w14:textId="7A89CE4A" w:rsidR="00B07577" w:rsidRPr="003123A9" w:rsidRDefault="00B07577" w:rsidP="003A7C8A">
      <w:pPr>
        <w:rPr>
          <w:b/>
        </w:rPr>
      </w:pPr>
      <w:r w:rsidRPr="003123A9">
        <w:rPr>
          <w:b/>
        </w:rPr>
        <w:t>External VAPT</w:t>
      </w:r>
    </w:p>
    <w:p w14:paraId="55190932" w14:textId="0716AC8F" w:rsidR="002B728B" w:rsidRPr="003123A9" w:rsidRDefault="00B07577" w:rsidP="003A7C8A">
      <w:r w:rsidRPr="003123A9">
        <w:t>This section goes in-depth with regards to the process followed</w:t>
      </w:r>
      <w:r w:rsidR="00345F8C" w:rsidRPr="003123A9">
        <w:t xml:space="preserve"> and results obtained</w:t>
      </w:r>
      <w:r w:rsidRPr="003123A9">
        <w:t xml:space="preserve"> in carrying out the </w:t>
      </w:r>
      <w:r w:rsidR="00345F8C" w:rsidRPr="003123A9">
        <w:t>external</w:t>
      </w:r>
      <w:r w:rsidRPr="003123A9">
        <w:t xml:space="preserve"> VAPT onsite at </w:t>
      </w:r>
      <w:r w:rsidR="007971F7">
        <w:t xml:space="preserve">{{ case.organization }} </w:t>
      </w:r>
      <w:r w:rsidR="00345F8C" w:rsidRPr="003123A9">
        <w:t>publicly accessible digital assets</w:t>
      </w:r>
      <w:r w:rsidRPr="003123A9">
        <w:t>.</w:t>
      </w:r>
    </w:p>
    <w:p w14:paraId="1C6FCB9E" w14:textId="07E3348F" w:rsidR="00345F8C" w:rsidRPr="003123A9" w:rsidRDefault="00345F8C" w:rsidP="003A7C8A"/>
    <w:p w14:paraId="3264025B" w14:textId="76F81BA6" w:rsidR="00345F8C" w:rsidRPr="003123A9" w:rsidRDefault="00345F8C" w:rsidP="003A7C8A">
      <w:pPr>
        <w:rPr>
          <w:b/>
        </w:rPr>
      </w:pPr>
      <w:r w:rsidRPr="003123A9">
        <w:rPr>
          <w:b/>
        </w:rPr>
        <w:t>Subsection:</w:t>
      </w:r>
    </w:p>
    <w:p w14:paraId="2A1BE6FB" w14:textId="77777777" w:rsidR="00B07577" w:rsidRPr="003123A9" w:rsidRDefault="00B07577" w:rsidP="003A7C8A"/>
    <w:p w14:paraId="7DD312BC" w14:textId="10423D7E" w:rsidR="002B728B" w:rsidRPr="003123A9" w:rsidRDefault="002B728B" w:rsidP="003A7C8A">
      <w:pPr>
        <w:rPr>
          <w:b/>
        </w:rPr>
      </w:pPr>
      <w:r w:rsidRPr="003123A9">
        <w:rPr>
          <w:b/>
        </w:rPr>
        <w:t>Penetration Test</w:t>
      </w:r>
    </w:p>
    <w:p w14:paraId="583DCE95" w14:textId="02605AB6" w:rsidR="008040F8" w:rsidRPr="003123A9" w:rsidRDefault="008040F8" w:rsidP="003A7C8A">
      <w:r w:rsidRPr="003123A9">
        <w:t>These are in</w:t>
      </w:r>
      <w:r w:rsidR="00806F9E" w:rsidRPr="003123A9">
        <w:t>-</w:t>
      </w:r>
      <w:r w:rsidRPr="003123A9">
        <w:t xml:space="preserve">depth/technical results of the penetration tests conducted on behalf of </w:t>
      </w:r>
      <w:r w:rsidR="00A14CDF">
        <w:t>{{ case.organization }}</w:t>
      </w:r>
      <w:r w:rsidRPr="003123A9">
        <w:t xml:space="preserve">. The Baker Tilly Digital Team was able to exploit several vulnerabilities found on </w:t>
      </w:r>
      <w:r w:rsidR="00A14CDF">
        <w:t>{{ case.organization }}</w:t>
      </w:r>
      <w:r w:rsidRPr="003123A9">
        <w:t>’</w:t>
      </w:r>
      <w:r w:rsidR="001153B4" w:rsidRPr="003123A9">
        <w:t>s</w:t>
      </w:r>
      <w:r w:rsidRPr="003123A9">
        <w:t xml:space="preserve"> digital assets. It is to be noted that these results are as at a particular point in time with the prevailing environmental variables in place. </w:t>
      </w:r>
    </w:p>
    <w:p w14:paraId="0C8DEEA7" w14:textId="299F5055" w:rsidR="00806F9E" w:rsidRPr="003123A9" w:rsidRDefault="00806F9E" w:rsidP="00010614">
      <w:pPr>
        <w:ind w:left="0" w:firstLine="0"/>
      </w:pPr>
    </w:p>
    <w:p w14:paraId="728A0553" w14:textId="7061E2B7" w:rsidR="002B728B" w:rsidRPr="003123A9" w:rsidRDefault="002B728B" w:rsidP="003A7C8A">
      <w:pPr>
        <w:rPr>
          <w:b/>
        </w:rPr>
      </w:pPr>
      <w:r w:rsidRPr="003123A9">
        <w:rPr>
          <w:b/>
        </w:rPr>
        <w:t>Vulnerability Assessment</w:t>
      </w:r>
    </w:p>
    <w:p w14:paraId="57FFCFC4" w14:textId="50E7C1DC" w:rsidR="00834CA7" w:rsidRPr="003123A9" w:rsidRDefault="00806F9E" w:rsidP="00D41C6D">
      <w:r w:rsidRPr="003123A9">
        <w:t>The Baker Tilly Digital team carried out both manual and automated vulnerability assessment. This section provides insight into occurrence, severity and recommendations for the vulnerabilities discovered during the assessment.</w:t>
      </w:r>
    </w:p>
    <w:p w14:paraId="6604F67A" w14:textId="19FB714B" w:rsidR="00D444F2" w:rsidRPr="003123A9" w:rsidRDefault="00D444F2" w:rsidP="00D41C6D"/>
    <w:p w14:paraId="5C38A14A" w14:textId="6A9C4FBF" w:rsidR="00D444F2" w:rsidRPr="003123A9" w:rsidRDefault="00D444F2" w:rsidP="00D41C6D"/>
    <w:p w14:paraId="09AC52D1" w14:textId="3EB481CC" w:rsidR="00D444F2" w:rsidRPr="003123A9" w:rsidRDefault="00D444F2" w:rsidP="00D41C6D"/>
    <w:p w14:paraId="2DE45204" w14:textId="6E816F87" w:rsidR="00D444F2" w:rsidRPr="003123A9" w:rsidRDefault="00D444F2" w:rsidP="00D444F2">
      <w:pPr>
        <w:ind w:left="0" w:firstLine="0"/>
        <w:sectPr w:rsidR="00D444F2" w:rsidRPr="003123A9" w:rsidSect="00664C64">
          <w:headerReference w:type="even" r:id="rId10"/>
          <w:head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0E0EB5A1" w14:textId="1FAA0147" w:rsidR="00D41C6D" w:rsidRPr="003123A9" w:rsidRDefault="00D41C6D" w:rsidP="00834CA7">
      <w:pPr>
        <w:ind w:left="0" w:firstLine="0"/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294204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0F7DE" w14:textId="3C427ADC" w:rsidR="004B38E8" w:rsidRPr="003123A9" w:rsidRDefault="004B38E8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3123A9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C0CF10C" w14:textId="2D8A90CC" w:rsidR="0027422C" w:rsidRDefault="004A4E46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r w:rsidRPr="003123A9">
            <w:rPr>
              <w:rFonts w:ascii="Arial" w:hAnsi="Arial" w:cs="Arial"/>
            </w:rPr>
            <w:fldChar w:fldCharType="begin"/>
          </w:r>
          <w:r w:rsidRPr="003123A9">
            <w:rPr>
              <w:rFonts w:ascii="Arial" w:hAnsi="Arial" w:cs="Arial"/>
            </w:rPr>
            <w:instrText xml:space="preserve"> TOC \o "1-4" \h \z \u </w:instrText>
          </w:r>
          <w:r w:rsidRPr="003123A9">
            <w:rPr>
              <w:rFonts w:ascii="Arial" w:hAnsi="Arial" w:cs="Arial"/>
            </w:rPr>
            <w:fldChar w:fldCharType="separate"/>
          </w:r>
          <w:hyperlink w:anchor="_Toc109267139" w:history="1">
            <w:r w:rsidR="0027422C" w:rsidRPr="003C548F">
              <w:rPr>
                <w:rStyle w:val="Hyperlink"/>
              </w:rPr>
              <w:t>Document control</w:t>
            </w:r>
            <w:r w:rsidR="0027422C">
              <w:rPr>
                <w:webHidden/>
              </w:rPr>
              <w:tab/>
            </w:r>
            <w:r w:rsidR="0027422C">
              <w:rPr>
                <w:webHidden/>
              </w:rPr>
              <w:fldChar w:fldCharType="begin"/>
            </w:r>
            <w:r w:rsidR="0027422C">
              <w:rPr>
                <w:webHidden/>
              </w:rPr>
              <w:instrText xml:space="preserve"> PAGEREF _Toc109267139 \h </w:instrText>
            </w:r>
            <w:r w:rsidR="0027422C">
              <w:rPr>
                <w:webHidden/>
              </w:rPr>
            </w:r>
            <w:r w:rsidR="0027422C">
              <w:rPr>
                <w:webHidden/>
              </w:rPr>
              <w:fldChar w:fldCharType="separate"/>
            </w:r>
            <w:r w:rsidR="0027422C">
              <w:rPr>
                <w:webHidden/>
              </w:rPr>
              <w:t>ii</w:t>
            </w:r>
            <w:r w:rsidR="0027422C">
              <w:rPr>
                <w:webHidden/>
              </w:rPr>
              <w:fldChar w:fldCharType="end"/>
            </w:r>
          </w:hyperlink>
        </w:p>
        <w:p w14:paraId="678818BF" w14:textId="39AA2BAC" w:rsidR="0027422C" w:rsidRDefault="00DB6651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hyperlink w:anchor="_Toc109267140" w:history="1">
            <w:r w:rsidR="0027422C" w:rsidRPr="003C548F">
              <w:rPr>
                <w:rStyle w:val="Hyperlink"/>
                <w:bCs/>
              </w:rPr>
              <w:t>HOW TO USE THIS REPORT</w:t>
            </w:r>
            <w:r w:rsidR="0027422C">
              <w:rPr>
                <w:webHidden/>
              </w:rPr>
              <w:tab/>
            </w:r>
            <w:r w:rsidR="0027422C">
              <w:rPr>
                <w:webHidden/>
              </w:rPr>
              <w:fldChar w:fldCharType="begin"/>
            </w:r>
            <w:r w:rsidR="0027422C">
              <w:rPr>
                <w:webHidden/>
              </w:rPr>
              <w:instrText xml:space="preserve"> PAGEREF _Toc109267140 \h </w:instrText>
            </w:r>
            <w:r w:rsidR="0027422C">
              <w:rPr>
                <w:webHidden/>
              </w:rPr>
            </w:r>
            <w:r w:rsidR="0027422C">
              <w:rPr>
                <w:webHidden/>
              </w:rPr>
              <w:fldChar w:fldCharType="separate"/>
            </w:r>
            <w:r w:rsidR="0027422C">
              <w:rPr>
                <w:webHidden/>
              </w:rPr>
              <w:t>v</w:t>
            </w:r>
            <w:r w:rsidR="0027422C">
              <w:rPr>
                <w:webHidden/>
              </w:rPr>
              <w:fldChar w:fldCharType="end"/>
            </w:r>
          </w:hyperlink>
        </w:p>
        <w:p w14:paraId="6B2A4AD9" w14:textId="3347464D" w:rsidR="0027422C" w:rsidRDefault="00DB6651">
          <w:pPr>
            <w:pStyle w:val="TOC1"/>
            <w:rPr>
              <w:rFonts w:eastAsiaTheme="minorEastAsia" w:cstheme="minorBidi"/>
              <w:color w:val="auto"/>
              <w:lang w:eastAsia="en-US"/>
            </w:rPr>
          </w:pPr>
          <w:hyperlink w:anchor="_Toc109267141" w:history="1">
            <w:r w:rsidR="0027422C" w:rsidRPr="003C548F">
              <w:rPr>
                <w:rStyle w:val="Hyperlink"/>
              </w:rPr>
              <w:t>2</w:t>
            </w:r>
            <w:r w:rsidR="0027422C">
              <w:rPr>
                <w:rFonts w:eastAsiaTheme="minorEastAsia" w:cstheme="minorBidi"/>
                <w:color w:val="auto"/>
                <w:lang w:eastAsia="en-US"/>
              </w:rPr>
              <w:tab/>
            </w:r>
            <w:r w:rsidR="0027422C" w:rsidRPr="003C548F">
              <w:rPr>
                <w:rStyle w:val="Hyperlink"/>
              </w:rPr>
              <w:t>EXECUTIVE SUMMARY</w:t>
            </w:r>
            <w:r w:rsidR="0027422C">
              <w:rPr>
                <w:webHidden/>
              </w:rPr>
              <w:tab/>
            </w:r>
            <w:r w:rsidR="0027422C">
              <w:rPr>
                <w:webHidden/>
              </w:rPr>
              <w:fldChar w:fldCharType="begin"/>
            </w:r>
            <w:r w:rsidR="0027422C">
              <w:rPr>
                <w:webHidden/>
              </w:rPr>
              <w:instrText xml:space="preserve"> PAGEREF _Toc109267141 \h </w:instrText>
            </w:r>
            <w:r w:rsidR="0027422C">
              <w:rPr>
                <w:webHidden/>
              </w:rPr>
            </w:r>
            <w:r w:rsidR="0027422C">
              <w:rPr>
                <w:webHidden/>
              </w:rPr>
              <w:fldChar w:fldCharType="separate"/>
            </w:r>
            <w:r w:rsidR="0027422C">
              <w:rPr>
                <w:webHidden/>
              </w:rPr>
              <w:t>8</w:t>
            </w:r>
            <w:r w:rsidR="0027422C">
              <w:rPr>
                <w:webHidden/>
              </w:rPr>
              <w:fldChar w:fldCharType="end"/>
            </w:r>
          </w:hyperlink>
        </w:p>
        <w:p w14:paraId="50866383" w14:textId="29039E84" w:rsidR="0027422C" w:rsidRDefault="00DB66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2" w:history="1">
            <w:r w:rsidR="0027422C" w:rsidRPr="003C548F">
              <w:rPr>
                <w:rStyle w:val="Hyperlink"/>
                <w:b/>
                <w:noProof/>
              </w:rPr>
              <w:t>2.1</w:t>
            </w:r>
            <w:r w:rsidR="0027422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422C" w:rsidRPr="003C548F">
              <w:rPr>
                <w:rStyle w:val="Hyperlink"/>
                <w:noProof/>
              </w:rPr>
              <w:t>Overview</w:t>
            </w:r>
            <w:r w:rsidR="0027422C">
              <w:rPr>
                <w:noProof/>
                <w:webHidden/>
              </w:rPr>
              <w:tab/>
            </w:r>
            <w:r w:rsidR="0027422C">
              <w:rPr>
                <w:noProof/>
                <w:webHidden/>
              </w:rPr>
              <w:fldChar w:fldCharType="begin"/>
            </w:r>
            <w:r w:rsidR="0027422C">
              <w:rPr>
                <w:noProof/>
                <w:webHidden/>
              </w:rPr>
              <w:instrText xml:space="preserve"> PAGEREF _Toc109267142 \h </w:instrText>
            </w:r>
            <w:r w:rsidR="0027422C">
              <w:rPr>
                <w:noProof/>
                <w:webHidden/>
              </w:rPr>
            </w:r>
            <w:r w:rsidR="0027422C">
              <w:rPr>
                <w:noProof/>
                <w:webHidden/>
              </w:rPr>
              <w:fldChar w:fldCharType="separate"/>
            </w:r>
            <w:r w:rsidR="0027422C">
              <w:rPr>
                <w:noProof/>
                <w:webHidden/>
              </w:rPr>
              <w:t>8</w:t>
            </w:r>
            <w:r w:rsidR="0027422C">
              <w:rPr>
                <w:noProof/>
                <w:webHidden/>
              </w:rPr>
              <w:fldChar w:fldCharType="end"/>
            </w:r>
          </w:hyperlink>
        </w:p>
        <w:p w14:paraId="1736A715" w14:textId="74C6760B" w:rsidR="0027422C" w:rsidRDefault="00DB6651" w:rsidP="00845FE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3" w:history="1">
            <w:r w:rsidR="0027422C" w:rsidRPr="003C548F">
              <w:rPr>
                <w:rStyle w:val="Hyperlink"/>
                <w:b/>
                <w:noProof/>
              </w:rPr>
              <w:t>2.2</w:t>
            </w:r>
            <w:r w:rsidR="0027422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422C" w:rsidRPr="003C548F">
              <w:rPr>
                <w:rStyle w:val="Hyperlink"/>
                <w:noProof/>
              </w:rPr>
              <w:t>Scope of work</w:t>
            </w:r>
            <w:r w:rsidR="0027422C">
              <w:rPr>
                <w:noProof/>
                <w:webHidden/>
              </w:rPr>
              <w:tab/>
            </w:r>
            <w:r w:rsidR="0027422C">
              <w:rPr>
                <w:noProof/>
                <w:webHidden/>
              </w:rPr>
              <w:fldChar w:fldCharType="begin"/>
            </w:r>
            <w:r w:rsidR="0027422C">
              <w:rPr>
                <w:noProof/>
                <w:webHidden/>
              </w:rPr>
              <w:instrText xml:space="preserve"> PAGEREF _Toc109267143 \h </w:instrText>
            </w:r>
            <w:r w:rsidR="0027422C">
              <w:rPr>
                <w:noProof/>
                <w:webHidden/>
              </w:rPr>
            </w:r>
            <w:r w:rsidR="0027422C">
              <w:rPr>
                <w:noProof/>
                <w:webHidden/>
              </w:rPr>
              <w:fldChar w:fldCharType="separate"/>
            </w:r>
            <w:r w:rsidR="0027422C">
              <w:rPr>
                <w:noProof/>
                <w:webHidden/>
              </w:rPr>
              <w:t>8</w:t>
            </w:r>
            <w:r w:rsidR="0027422C">
              <w:rPr>
                <w:noProof/>
                <w:webHidden/>
              </w:rPr>
              <w:fldChar w:fldCharType="end"/>
            </w:r>
          </w:hyperlink>
        </w:p>
        <w:p w14:paraId="26B48D3F" w14:textId="2FB494F9" w:rsidR="0027422C" w:rsidRDefault="00DB66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5" w:history="1">
            <w:r w:rsidR="0027422C" w:rsidRPr="003C548F">
              <w:rPr>
                <w:rStyle w:val="Hyperlink"/>
                <w:b/>
                <w:noProof/>
              </w:rPr>
              <w:t>2.3</w:t>
            </w:r>
            <w:r w:rsidR="0027422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422C" w:rsidRPr="003C548F">
              <w:rPr>
                <w:rStyle w:val="Hyperlink"/>
                <w:noProof/>
              </w:rPr>
              <w:t>Testing overview</w:t>
            </w:r>
            <w:r w:rsidR="0027422C">
              <w:rPr>
                <w:noProof/>
                <w:webHidden/>
              </w:rPr>
              <w:tab/>
            </w:r>
            <w:r w:rsidR="0027422C">
              <w:rPr>
                <w:noProof/>
                <w:webHidden/>
              </w:rPr>
              <w:fldChar w:fldCharType="begin"/>
            </w:r>
            <w:r w:rsidR="0027422C">
              <w:rPr>
                <w:noProof/>
                <w:webHidden/>
              </w:rPr>
              <w:instrText xml:space="preserve"> PAGEREF _Toc109267145 \h </w:instrText>
            </w:r>
            <w:r w:rsidR="0027422C">
              <w:rPr>
                <w:noProof/>
                <w:webHidden/>
              </w:rPr>
            </w:r>
            <w:r w:rsidR="0027422C">
              <w:rPr>
                <w:noProof/>
                <w:webHidden/>
              </w:rPr>
              <w:fldChar w:fldCharType="separate"/>
            </w:r>
            <w:r w:rsidR="0027422C">
              <w:rPr>
                <w:noProof/>
                <w:webHidden/>
              </w:rPr>
              <w:t>8</w:t>
            </w:r>
            <w:r w:rsidR="0027422C">
              <w:rPr>
                <w:noProof/>
                <w:webHidden/>
              </w:rPr>
              <w:fldChar w:fldCharType="end"/>
            </w:r>
          </w:hyperlink>
        </w:p>
        <w:p w14:paraId="779B81B3" w14:textId="31BEDF6D" w:rsidR="0027422C" w:rsidRDefault="00DB66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9267146" w:history="1">
            <w:r w:rsidR="0027422C" w:rsidRPr="003C548F">
              <w:rPr>
                <w:rStyle w:val="Hyperlink"/>
                <w:b/>
                <w:noProof/>
              </w:rPr>
              <w:t>2.4</w:t>
            </w:r>
            <w:r w:rsidR="0027422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7422C" w:rsidRPr="003C548F">
              <w:rPr>
                <w:rStyle w:val="Hyperlink"/>
                <w:noProof/>
              </w:rPr>
              <w:t>Our approach</w:t>
            </w:r>
            <w:r w:rsidR="0027422C">
              <w:rPr>
                <w:noProof/>
                <w:webHidden/>
              </w:rPr>
              <w:tab/>
            </w:r>
            <w:r w:rsidR="0027422C">
              <w:rPr>
                <w:noProof/>
                <w:webHidden/>
              </w:rPr>
              <w:fldChar w:fldCharType="begin"/>
            </w:r>
            <w:r w:rsidR="0027422C">
              <w:rPr>
                <w:noProof/>
                <w:webHidden/>
              </w:rPr>
              <w:instrText xml:space="preserve"> PAGEREF _Toc109267146 \h </w:instrText>
            </w:r>
            <w:r w:rsidR="0027422C">
              <w:rPr>
                <w:noProof/>
                <w:webHidden/>
              </w:rPr>
            </w:r>
            <w:r w:rsidR="0027422C">
              <w:rPr>
                <w:noProof/>
                <w:webHidden/>
              </w:rPr>
              <w:fldChar w:fldCharType="separate"/>
            </w:r>
            <w:r w:rsidR="0027422C">
              <w:rPr>
                <w:noProof/>
                <w:webHidden/>
              </w:rPr>
              <w:t>9</w:t>
            </w:r>
            <w:r w:rsidR="0027422C">
              <w:rPr>
                <w:noProof/>
                <w:webHidden/>
              </w:rPr>
              <w:fldChar w:fldCharType="end"/>
            </w:r>
          </w:hyperlink>
        </w:p>
        <w:p w14:paraId="31B1D18C" w14:textId="20787F5A" w:rsidR="004B38E8" w:rsidRPr="003123A9" w:rsidRDefault="004A4E46">
          <w:r w:rsidRPr="003123A9">
            <w:fldChar w:fldCharType="end"/>
          </w:r>
        </w:p>
      </w:sdtContent>
    </w:sdt>
    <w:p w14:paraId="476137E7" w14:textId="77AA7AC5" w:rsidR="004B38E8" w:rsidRPr="003123A9" w:rsidRDefault="004B38E8">
      <w:pPr>
        <w:spacing w:after="0" w:line="259" w:lineRule="auto"/>
        <w:ind w:left="0" w:firstLine="0"/>
        <w:jc w:val="left"/>
      </w:pPr>
    </w:p>
    <w:p w14:paraId="6234E04F" w14:textId="218E2392" w:rsidR="004B38E8" w:rsidRPr="003123A9" w:rsidRDefault="004B38E8">
      <w:pPr>
        <w:spacing w:after="0" w:line="259" w:lineRule="auto"/>
        <w:ind w:left="0" w:firstLine="0"/>
        <w:jc w:val="left"/>
      </w:pPr>
    </w:p>
    <w:p w14:paraId="64F76EF4" w14:textId="3BD2E080" w:rsidR="004A4E46" w:rsidRPr="003123A9" w:rsidRDefault="004A4E46">
      <w:pPr>
        <w:spacing w:after="160" w:line="259" w:lineRule="auto"/>
        <w:ind w:left="0" w:firstLine="0"/>
        <w:jc w:val="left"/>
      </w:pPr>
      <w:r w:rsidRPr="003123A9">
        <w:br w:type="page"/>
      </w:r>
    </w:p>
    <w:p w14:paraId="26E7ED1C" w14:textId="01D4D889" w:rsidR="006754AD" w:rsidRPr="003123A9" w:rsidRDefault="006754AD">
      <w:pPr>
        <w:spacing w:after="0" w:line="259" w:lineRule="auto"/>
        <w:ind w:left="0" w:firstLine="0"/>
        <w:jc w:val="left"/>
      </w:pPr>
    </w:p>
    <w:p w14:paraId="425D49B8" w14:textId="77777777" w:rsidR="005E2886" w:rsidRPr="003123A9" w:rsidRDefault="00433030" w:rsidP="00EC3983">
      <w:pPr>
        <w:pStyle w:val="Heading1"/>
        <w:rPr>
          <w:color w:val="auto"/>
          <w:sz w:val="24"/>
          <w:szCs w:val="24"/>
        </w:rPr>
      </w:pPr>
      <w:bookmarkStart w:id="7" w:name="_Toc109267141"/>
      <w:r w:rsidRPr="003123A9">
        <w:rPr>
          <w:color w:val="auto"/>
          <w:sz w:val="24"/>
          <w:szCs w:val="24"/>
        </w:rPr>
        <w:t>EXECUTIVE SUMMARY</w:t>
      </w:r>
      <w:bookmarkEnd w:id="7"/>
    </w:p>
    <w:p w14:paraId="10A89ACF" w14:textId="4138C759" w:rsidR="006754AD" w:rsidRPr="003123A9" w:rsidRDefault="00433030" w:rsidP="005E2886">
      <w:pPr>
        <w:pStyle w:val="Heading1"/>
        <w:numPr>
          <w:ilvl w:val="0"/>
          <w:numId w:val="0"/>
        </w:numPr>
        <w:ind w:left="432"/>
        <w:rPr>
          <w:color w:val="auto"/>
          <w:sz w:val="28"/>
          <w:szCs w:val="28"/>
        </w:rPr>
      </w:pPr>
      <w:r w:rsidRPr="003123A9">
        <w:rPr>
          <w:color w:val="auto"/>
          <w:sz w:val="28"/>
          <w:szCs w:val="28"/>
        </w:rPr>
        <w:t xml:space="preserve">  </w:t>
      </w:r>
    </w:p>
    <w:p w14:paraId="6C7114C0" w14:textId="6DD6204D" w:rsidR="006754A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8" w:name="_Toc109267142"/>
      <w:r w:rsidRPr="003123A9">
        <w:rPr>
          <w:rStyle w:val="Heading2Char"/>
          <w:rFonts w:cs="Arial"/>
          <w:color w:val="auto"/>
          <w:sz w:val="24"/>
          <w:szCs w:val="24"/>
        </w:rPr>
        <w:t>Overview</w:t>
      </w:r>
      <w:bookmarkEnd w:id="8"/>
      <w:r w:rsidRPr="003123A9">
        <w:rPr>
          <w:rStyle w:val="Heading2Char"/>
          <w:rFonts w:cs="Arial"/>
          <w:color w:val="auto"/>
          <w:sz w:val="24"/>
          <w:szCs w:val="24"/>
        </w:rPr>
        <w:t xml:space="preserve">  </w:t>
      </w:r>
    </w:p>
    <w:p w14:paraId="479C4CC9" w14:textId="27DD5E4C" w:rsidR="00010614" w:rsidRPr="003123A9" w:rsidRDefault="00A14CDF">
      <w:pPr>
        <w:spacing w:after="196"/>
        <w:ind w:left="-5" w:right="1174"/>
      </w:pPr>
      <w:r>
        <w:t xml:space="preserve">{{ case.organization }} </w:t>
      </w:r>
      <w:r w:rsidR="007D320E" w:rsidRPr="003123A9">
        <w:t xml:space="preserve">engaged </w:t>
      </w:r>
      <w:r w:rsidR="00433030" w:rsidRPr="003123A9">
        <w:t>Baker Tilly</w:t>
      </w:r>
      <w:r w:rsidR="007D320E" w:rsidRPr="003123A9">
        <w:t xml:space="preserve"> Digital to </w:t>
      </w:r>
      <w:r w:rsidR="005E2886" w:rsidRPr="003123A9">
        <w:t xml:space="preserve">conduct </w:t>
      </w:r>
      <w:r w:rsidR="00433030" w:rsidRPr="003123A9">
        <w:t>a</w:t>
      </w:r>
      <w:r w:rsidR="003F0956" w:rsidRPr="003123A9">
        <w:t xml:space="preserve"> </w:t>
      </w:r>
      <w:r w:rsidR="00924DA5" w:rsidRPr="003123A9">
        <w:t>Vulnerability Assessment and Penetration Test</w:t>
      </w:r>
      <w:r w:rsidR="00433030" w:rsidRPr="003123A9">
        <w:t xml:space="preserve"> of </w:t>
      </w:r>
      <w:r w:rsidR="00924DA5" w:rsidRPr="003123A9">
        <w:t>its</w:t>
      </w:r>
      <w:r w:rsidR="00433030" w:rsidRPr="003123A9">
        <w:t xml:space="preserve"> </w:t>
      </w:r>
      <w:r w:rsidR="003F0956" w:rsidRPr="003123A9">
        <w:t xml:space="preserve">IT infrastructure and </w:t>
      </w:r>
      <w:r w:rsidR="00433030" w:rsidRPr="003123A9">
        <w:t>internal network</w:t>
      </w:r>
      <w:r w:rsidR="007F7398" w:rsidRPr="003123A9">
        <w:t xml:space="preserve"> as well as the external network from </w:t>
      </w:r>
      <w:r w:rsidR="004953B4">
        <w:t xml:space="preserve">{{ case.createDate }} </w:t>
      </w:r>
      <w:r w:rsidR="007F7398" w:rsidRPr="003123A9">
        <w:t xml:space="preserve">to </w:t>
      </w:r>
      <w:r w:rsidR="004953B4">
        <w:t>{{ case.lastUpdate }}</w:t>
      </w:r>
      <w:r w:rsidR="00806F9E" w:rsidRPr="003123A9">
        <w:t xml:space="preserve">. </w:t>
      </w:r>
    </w:p>
    <w:p w14:paraId="0130FCBA" w14:textId="5B9C47F3" w:rsidR="007F7398" w:rsidRPr="003123A9" w:rsidRDefault="00D2515D">
      <w:pPr>
        <w:spacing w:after="196"/>
        <w:ind w:left="-5" w:right="1174"/>
        <w:rPr>
          <w:rFonts w:eastAsia="Calibri"/>
        </w:rPr>
      </w:pPr>
      <w:r>
        <w:t xml:space="preserve">{{ issues_count }} </w:t>
      </w:r>
      <w:r w:rsidR="006E761E" w:rsidRPr="003123A9">
        <w:t>critical</w:t>
      </w:r>
      <w:r w:rsidR="00433030" w:rsidRPr="003123A9">
        <w:t xml:space="preserve"> vulnerabilities were identified which could compromise the confidentiality, availability, and integrity of the servers, and potentially create a foothold for further penetration into the enterprise.</w:t>
      </w:r>
      <w:r w:rsidR="00433030" w:rsidRPr="003123A9">
        <w:rPr>
          <w:rFonts w:eastAsia="Calibri"/>
        </w:rPr>
        <w:t xml:space="preserve"> </w:t>
      </w:r>
    </w:p>
    <w:p w14:paraId="7487EDB3" w14:textId="7DE62AE4" w:rsidR="007F7398" w:rsidRPr="003123A9" w:rsidRDefault="007F7398" w:rsidP="00800660">
      <w:pPr>
        <w:spacing w:after="196"/>
        <w:ind w:left="-5" w:right="1174"/>
        <w:rPr>
          <w:rFonts w:eastAsia="Calibri"/>
        </w:rPr>
      </w:pPr>
      <w:r w:rsidRPr="003123A9">
        <w:rPr>
          <w:rFonts w:eastAsia="Calibri"/>
        </w:rPr>
        <w:t>The goal of this engagement was to conduct targeted testing</w:t>
      </w:r>
      <w:r w:rsidR="00CC49B8" w:rsidRPr="003123A9">
        <w:rPr>
          <w:rFonts w:eastAsia="Calibri"/>
        </w:rPr>
        <w:t xml:space="preserve"> and controls audit</w:t>
      </w:r>
      <w:r w:rsidRPr="003123A9">
        <w:rPr>
          <w:rFonts w:eastAsia="Calibri"/>
        </w:rPr>
        <w:t xml:space="preserve"> to ensure broad coverage of the most common types of vulnerabilities as defined by the OWASP (Open Web Application Security Project) Top 10</w:t>
      </w:r>
      <w:r w:rsidR="00CC49B8" w:rsidRPr="003123A9">
        <w:rPr>
          <w:rFonts w:eastAsia="Calibri"/>
        </w:rPr>
        <w:t xml:space="preserve"> and general IT controls</w:t>
      </w:r>
      <w:r w:rsidRPr="003123A9">
        <w:rPr>
          <w:rFonts w:eastAsia="Calibri"/>
        </w:rPr>
        <w:t xml:space="preserve">. </w:t>
      </w:r>
      <w:r w:rsidR="00433030" w:rsidRPr="003123A9">
        <w:t>The assessment also did not perform any denial of service (DoS) attacks against the network, its subsystems, devices or applications in order to minimize the potential of interrupting operations</w:t>
      </w:r>
      <w:r w:rsidR="00F84BFF" w:rsidRPr="003123A9">
        <w:t>.</w:t>
      </w:r>
      <w:r w:rsidR="00433030" w:rsidRPr="003123A9">
        <w:t xml:space="preserve"> </w:t>
      </w:r>
    </w:p>
    <w:p w14:paraId="1E962F6C" w14:textId="77777777" w:rsidR="00B11A1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9" w:name="_Toc109267143"/>
      <w:r w:rsidRPr="003123A9">
        <w:rPr>
          <w:rFonts w:cs="Arial"/>
          <w:color w:val="auto"/>
          <w:sz w:val="24"/>
          <w:szCs w:val="24"/>
        </w:rPr>
        <w:t>Scope of work</w:t>
      </w:r>
      <w:bookmarkEnd w:id="9"/>
      <w:r w:rsidRPr="003123A9">
        <w:rPr>
          <w:rFonts w:cs="Arial"/>
          <w:color w:val="auto"/>
          <w:sz w:val="24"/>
          <w:szCs w:val="24"/>
        </w:rPr>
        <w:t xml:space="preserve"> </w:t>
      </w:r>
    </w:p>
    <w:bookmarkStart w:id="10" w:name="_Toc109267144"/>
    <w:p w14:paraId="34A23B6F" w14:textId="5B892E5F" w:rsidR="006754AD" w:rsidRPr="003123A9" w:rsidRDefault="00441F4A" w:rsidP="00B11A1D">
      <w:pPr>
        <w:pStyle w:val="Heading2"/>
        <w:numPr>
          <w:ilvl w:val="0"/>
          <w:numId w:val="0"/>
        </w:numPr>
        <w:ind w:left="576"/>
        <w:rPr>
          <w:rFonts w:cs="Arial"/>
          <w:color w:val="auto"/>
          <w:sz w:val="24"/>
          <w:szCs w:val="24"/>
        </w:rPr>
      </w:pPr>
      <w:r w:rsidRPr="003123A9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8FA4219" wp14:editId="748C6013">
                <wp:simplePos x="0" y="0"/>
                <wp:positionH relativeFrom="column">
                  <wp:posOffset>11412</wp:posOffset>
                </wp:positionH>
                <wp:positionV relativeFrom="paragraph">
                  <wp:posOffset>182880</wp:posOffset>
                </wp:positionV>
                <wp:extent cx="2153920" cy="1285240"/>
                <wp:effectExtent l="0" t="0" r="0" b="0"/>
                <wp:wrapTight wrapText="bothSides">
                  <wp:wrapPolygon edited="0">
                    <wp:start x="191" y="0"/>
                    <wp:lineTo x="0" y="960"/>
                    <wp:lineTo x="0" y="19530"/>
                    <wp:lineTo x="191" y="20810"/>
                    <wp:lineTo x="20823" y="20810"/>
                    <wp:lineTo x="21014" y="20170"/>
                    <wp:lineTo x="21014" y="960"/>
                    <wp:lineTo x="20632" y="0"/>
                    <wp:lineTo x="191" y="0"/>
                  </wp:wrapPolygon>
                </wp:wrapTight>
                <wp:docPr id="28154" name="Group 28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920" cy="1285240"/>
                          <a:chOff x="0" y="0"/>
                          <a:chExt cx="5902251" cy="1603570"/>
                        </a:xfrm>
                      </wpg:grpSpPr>
                      <wps:wsp>
                        <wps:cNvPr id="1311" name="Rectangle 1311"/>
                        <wps:cNvSpPr/>
                        <wps:spPr>
                          <a:xfrm>
                            <a:off x="5845937" y="13775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3B7C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5765563" cy="1513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177" h="1513967">
                                <a:moveTo>
                                  <a:pt x="146400" y="0"/>
                                </a:moveTo>
                                <a:lnTo>
                                  <a:pt x="2666825" y="0"/>
                                </a:lnTo>
                                <a:lnTo>
                                  <a:pt x="2692290" y="2570"/>
                                </a:lnTo>
                                <a:cubicBezTo>
                                  <a:pt x="2761254" y="16695"/>
                                  <a:pt x="2813177" y="77772"/>
                                  <a:pt x="2813177" y="151003"/>
                                </a:cubicBezTo>
                                <a:lnTo>
                                  <a:pt x="2813177" y="1362456"/>
                                </a:lnTo>
                                <a:cubicBezTo>
                                  <a:pt x="2813177" y="1446149"/>
                                  <a:pt x="2745359" y="1513967"/>
                                  <a:pt x="2661793" y="1513967"/>
                                </a:cubicBezTo>
                                <a:lnTo>
                                  <a:pt x="151435" y="1513967"/>
                                </a:lnTo>
                                <a:cubicBezTo>
                                  <a:pt x="67805" y="1513967"/>
                                  <a:pt x="0" y="1446149"/>
                                  <a:pt x="0" y="1362456"/>
                                </a:cubicBezTo>
                                <a:lnTo>
                                  <a:pt x="0" y="151003"/>
                                </a:lnTo>
                                <a:cubicBezTo>
                                  <a:pt x="0" y="77772"/>
                                  <a:pt x="51913" y="16695"/>
                                  <a:pt x="120917" y="2570"/>
                                </a:cubicBezTo>
                                <a:lnTo>
                                  <a:pt x="146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582626" y="113781"/>
                            <a:ext cx="4303043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DE8F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8"/>
                                </w:rPr>
                                <w:t>IP Addresses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Shape 1332"/>
                        <wps:cNvSpPr/>
                        <wps:spPr>
                          <a:xfrm>
                            <a:off x="281309" y="453853"/>
                            <a:ext cx="5161153" cy="984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542" h="984250">
                                <a:moveTo>
                                  <a:pt x="98400" y="0"/>
                                </a:moveTo>
                                <a:lnTo>
                                  <a:pt x="2152117" y="0"/>
                                </a:lnTo>
                                <a:cubicBezTo>
                                  <a:pt x="2206473" y="0"/>
                                  <a:pt x="2250542" y="44069"/>
                                  <a:pt x="2250542" y="98425"/>
                                </a:cubicBezTo>
                                <a:lnTo>
                                  <a:pt x="2250542" y="885825"/>
                                </a:lnTo>
                                <a:cubicBezTo>
                                  <a:pt x="2250542" y="940181"/>
                                  <a:pt x="2206473" y="984250"/>
                                  <a:pt x="2152117" y="984250"/>
                                </a:cubicBezTo>
                                <a:lnTo>
                                  <a:pt x="98400" y="984250"/>
                                </a:lnTo>
                                <a:cubicBezTo>
                                  <a:pt x="44069" y="984250"/>
                                  <a:pt x="0" y="940181"/>
                                  <a:pt x="0" y="885825"/>
                                </a:cubicBezTo>
                                <a:lnTo>
                                  <a:pt x="0" y="98425"/>
                                </a:lnTo>
                                <a:cubicBezTo>
                                  <a:pt x="0" y="44069"/>
                                  <a:pt x="44069" y="0"/>
                                  <a:pt x="98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459235" y="533272"/>
                            <a:ext cx="4927493" cy="90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9BB03" w14:textId="77777777" w:rsidR="009621C3" w:rsidRDefault="009621C3" w:rsidP="00441F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A4219" id="Group 28154" o:spid="_x0000_s1026" style="position:absolute;left:0;text-align:left;margin-left:.9pt;margin-top:14.4pt;width:169.6pt;height:101.2pt;z-index:-251649024" coordsize="59022,1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">
                <v:rect id="Rectangle 1311" o:spid="_x0000_s1027" style="position:absolute;left:58459;top:137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29593B7C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0" o:spid="_x0000_s1028" style="position:absolute;width:57655;height:15139;visibility:visible;mso-wrap-style:square;v-text-anchor:top" coordsize="2813177,151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" path="m146400,l2666825,r25465,2570c2761254,16695,2813177,77772,2813177,151003r,1211453c2813177,1446149,2745359,1513967,2661793,1513967r-2510358,c67805,1513967,,1446149,,1362456l,151003c,77772,51913,16695,120917,2570l146400,xe" fillcolor="#92d050" stroked="f" strokeweight="0">
                  <v:stroke miterlimit="83231f" joinstyle="miter"/>
                  <v:path arrowok="t" textboxrect="0,0,2813177,1513967"/>
                </v:shape>
                <v:rect id="Rectangle 1331" o:spid="_x0000_s1029" style="position:absolute;left:5826;top:1137;width:43030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5F4BDE8F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8"/>
                          </w:rPr>
                          <w:t>IP Addresses</w:t>
                        </w:r>
                      </w:p>
                    </w:txbxContent>
                  </v:textbox>
                </v:rect>
                <v:shape id="Shape 1332" o:spid="_x0000_s1030" style="position:absolute;left:2813;top:4538;width:51611;height:9843;visibility:visible;mso-wrap-style:square;v-text-anchor:top" coordsize="2250542,98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" path="m98400,l2152117,v54356,,98425,44069,98425,98425l2250542,885825v,54356,-44069,98425,-98425,98425l98400,984250c44069,984250,,940181,,885825l,98425c,44069,44069,,98400,xe" fillcolor="black" stroked="f" strokeweight="0">
                  <v:stroke miterlimit="83231f" joinstyle="miter"/>
                  <v:path arrowok="t" textboxrect="0,0,2250542,984250"/>
                </v:shape>
                <v:rect id="Rectangle 1333" o:spid="_x0000_s1031" style="position:absolute;left:4592;top:5332;width:49275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1BC9BB03" w14:textId="77777777" w:rsidR="009621C3" w:rsidRDefault="009621C3" w:rsidP="00441F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bookmarkEnd w:id="10"/>
      <w:r w:rsidR="00433030" w:rsidRPr="003123A9">
        <w:rPr>
          <w:rFonts w:cs="Arial"/>
          <w:color w:val="auto"/>
          <w:sz w:val="24"/>
          <w:szCs w:val="24"/>
        </w:rPr>
        <w:t xml:space="preserve"> </w:t>
      </w:r>
    </w:p>
    <w:p w14:paraId="4ECECF84" w14:textId="3D94A550" w:rsidR="006754AD" w:rsidRPr="003123A9" w:rsidRDefault="00B137DF">
      <w:pPr>
        <w:spacing w:after="0" w:line="259" w:lineRule="auto"/>
        <w:ind w:left="0" w:firstLine="0"/>
        <w:jc w:val="left"/>
      </w:pPr>
      <w:r w:rsidRPr="003123A9">
        <w:rPr>
          <w:noProof/>
          <w:sz w:val="24"/>
        </w:rPr>
        <w:drawing>
          <wp:anchor distT="0" distB="0" distL="114300" distR="114300" simplePos="0" relativeHeight="251668480" behindDoc="1" locked="0" layoutInCell="1" allowOverlap="1" wp14:anchorId="2246B584" wp14:editId="52E4902C">
            <wp:simplePos x="0" y="0"/>
            <wp:positionH relativeFrom="column">
              <wp:posOffset>3429000</wp:posOffset>
            </wp:positionH>
            <wp:positionV relativeFrom="paragraph">
              <wp:posOffset>4445</wp:posOffset>
            </wp:positionV>
            <wp:extent cx="518160" cy="259080"/>
            <wp:effectExtent l="0" t="0" r="0" b="7620"/>
            <wp:wrapTight wrapText="bothSides">
              <wp:wrapPolygon edited="0">
                <wp:start x="6353" y="1588"/>
                <wp:lineTo x="0" y="4765"/>
                <wp:lineTo x="0" y="15882"/>
                <wp:lineTo x="794" y="20647"/>
                <wp:lineTo x="19853" y="20647"/>
                <wp:lineTo x="20647" y="19059"/>
                <wp:lineTo x="19853" y="1588"/>
                <wp:lineTo x="6353" y="158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5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123A9">
        <w:rPr>
          <w:noProof/>
          <w:sz w:val="24"/>
        </w:rPr>
        <w:drawing>
          <wp:anchor distT="0" distB="0" distL="114300" distR="114300" simplePos="0" relativeHeight="251666432" behindDoc="1" locked="0" layoutInCell="1" allowOverlap="1" wp14:anchorId="13169290" wp14:editId="6E67D5E8">
            <wp:simplePos x="0" y="0"/>
            <wp:positionH relativeFrom="column">
              <wp:posOffset>2346960</wp:posOffset>
            </wp:positionH>
            <wp:positionV relativeFrom="paragraph">
              <wp:posOffset>4445</wp:posOffset>
            </wp:positionV>
            <wp:extent cx="2816860" cy="1213485"/>
            <wp:effectExtent l="0" t="0" r="2540" b="5715"/>
            <wp:wrapTight wrapText="bothSides">
              <wp:wrapPolygon edited="0">
                <wp:start x="292" y="0"/>
                <wp:lineTo x="0" y="678"/>
                <wp:lineTo x="0" y="20684"/>
                <wp:lineTo x="146" y="21363"/>
                <wp:lineTo x="21327" y="21363"/>
                <wp:lineTo x="21473" y="20684"/>
                <wp:lineTo x="21473" y="678"/>
                <wp:lineTo x="21181" y="0"/>
                <wp:lineTo x="29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33030" w:rsidRPr="003123A9">
        <w:rPr>
          <w:sz w:val="24"/>
        </w:rPr>
        <w:t xml:space="preserve"> </w:t>
      </w:r>
    </w:p>
    <w:p w14:paraId="6EFBCBA6" w14:textId="09472D02" w:rsidR="006754AD" w:rsidRPr="003123A9" w:rsidRDefault="00B137DF" w:rsidP="00023664">
      <w:pPr>
        <w:spacing w:after="135" w:line="259" w:lineRule="auto"/>
        <w:ind w:left="720" w:firstLine="0"/>
        <w:jc w:val="left"/>
      </w:pPr>
      <w:r w:rsidRPr="003123A9">
        <w:rPr>
          <w:noProof/>
          <w:sz w:val="24"/>
        </w:rPr>
        <w:drawing>
          <wp:anchor distT="0" distB="0" distL="114300" distR="114300" simplePos="0" relativeHeight="251669504" behindDoc="1" locked="0" layoutInCell="1" allowOverlap="1" wp14:anchorId="4EF38318" wp14:editId="0A965A08">
            <wp:simplePos x="0" y="0"/>
            <wp:positionH relativeFrom="column">
              <wp:posOffset>2613660</wp:posOffset>
            </wp:positionH>
            <wp:positionV relativeFrom="paragraph">
              <wp:posOffset>166370</wp:posOffset>
            </wp:positionV>
            <wp:extent cx="2255520" cy="786765"/>
            <wp:effectExtent l="0" t="0" r="0" b="0"/>
            <wp:wrapTight wrapText="bothSides">
              <wp:wrapPolygon edited="0">
                <wp:start x="0" y="0"/>
                <wp:lineTo x="0" y="20920"/>
                <wp:lineTo x="21345" y="20920"/>
                <wp:lineTo x="213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940ED1" w14:textId="78CB26D9" w:rsidR="00441F4A" w:rsidRPr="003123A9" w:rsidRDefault="00441F4A" w:rsidP="00800660">
      <w:pPr>
        <w:pStyle w:val="Caption"/>
        <w:ind w:left="2890" w:firstLine="710"/>
      </w:pPr>
      <w:bookmarkStart w:id="11" w:name="_Toc76605169"/>
    </w:p>
    <w:p w14:paraId="310F0A2F" w14:textId="4DC5F149" w:rsidR="00441F4A" w:rsidRPr="003123A9" w:rsidRDefault="00441F4A" w:rsidP="00800660">
      <w:pPr>
        <w:pStyle w:val="Caption"/>
        <w:ind w:left="2890" w:firstLine="710"/>
      </w:pPr>
    </w:p>
    <w:p w14:paraId="79C33891" w14:textId="2B3E4599" w:rsidR="00441F4A" w:rsidRPr="003123A9" w:rsidRDefault="00441F4A" w:rsidP="00800660">
      <w:pPr>
        <w:pStyle w:val="Caption"/>
        <w:ind w:left="2890" w:firstLine="710"/>
      </w:pPr>
    </w:p>
    <w:p w14:paraId="1E6391CE" w14:textId="23CCDC9A" w:rsidR="00441F4A" w:rsidRPr="003123A9" w:rsidRDefault="00441F4A" w:rsidP="00800660">
      <w:pPr>
        <w:pStyle w:val="Caption"/>
        <w:ind w:left="2890" w:firstLine="710"/>
      </w:pPr>
    </w:p>
    <w:p w14:paraId="3479A4DC" w14:textId="331D7F7D" w:rsidR="00737899" w:rsidRPr="003123A9" w:rsidRDefault="00737899" w:rsidP="00800660">
      <w:pPr>
        <w:pStyle w:val="Caption"/>
        <w:ind w:left="2890" w:firstLine="710"/>
      </w:pPr>
      <w:r w:rsidRPr="003123A9">
        <w:t xml:space="preserve">Figure </w:t>
      </w:r>
      <w:r w:rsidR="00DB6651">
        <w:fldChar w:fldCharType="begin"/>
      </w:r>
      <w:r w:rsidR="00DB6651">
        <w:instrText xml:space="preserve"> SEQ Figure \* ARABIC </w:instrText>
      </w:r>
      <w:r w:rsidR="00DB6651">
        <w:fldChar w:fldCharType="separate"/>
      </w:r>
      <w:r w:rsidR="00AF2679" w:rsidRPr="003123A9">
        <w:rPr>
          <w:noProof/>
        </w:rPr>
        <w:t>1</w:t>
      </w:r>
      <w:r w:rsidR="00DB6651">
        <w:rPr>
          <w:noProof/>
        </w:rPr>
        <w:fldChar w:fldCharType="end"/>
      </w:r>
      <w:r w:rsidRPr="003123A9">
        <w:t>:</w:t>
      </w:r>
      <w:r w:rsidR="005E2886" w:rsidRPr="003123A9">
        <w:t xml:space="preserve"> </w:t>
      </w:r>
      <w:r w:rsidRPr="003123A9">
        <w:t>Scope of work</w:t>
      </w:r>
      <w:bookmarkEnd w:id="11"/>
    </w:p>
    <w:p w14:paraId="0DB0BEC5" w14:textId="77777777" w:rsidR="00B137DF" w:rsidRPr="003123A9" w:rsidRDefault="00B137DF" w:rsidP="00B137DF"/>
    <w:p w14:paraId="128F089A" w14:textId="027C81C5" w:rsidR="006754AD" w:rsidRPr="003123A9" w:rsidRDefault="00433030" w:rsidP="004334F2">
      <w:pPr>
        <w:pStyle w:val="Heading2"/>
        <w:rPr>
          <w:rFonts w:cs="Arial"/>
          <w:color w:val="auto"/>
          <w:sz w:val="24"/>
          <w:szCs w:val="24"/>
        </w:rPr>
      </w:pPr>
      <w:bookmarkStart w:id="12" w:name="_Toc109267145"/>
      <w:r w:rsidRPr="003123A9">
        <w:rPr>
          <w:rFonts w:cs="Arial"/>
          <w:color w:val="auto"/>
          <w:sz w:val="24"/>
          <w:szCs w:val="24"/>
        </w:rPr>
        <w:t>Testing overview</w:t>
      </w:r>
      <w:bookmarkEnd w:id="12"/>
      <w:r w:rsidRPr="003123A9">
        <w:rPr>
          <w:rFonts w:cs="Arial"/>
          <w:color w:val="auto"/>
          <w:sz w:val="24"/>
          <w:szCs w:val="24"/>
        </w:rPr>
        <w:t xml:space="preserve">  </w:t>
      </w:r>
    </w:p>
    <w:p w14:paraId="1449C2D5" w14:textId="0A4C4EDF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p w14:paraId="6CC41269" w14:textId="59D0D012" w:rsidR="006754AD" w:rsidRPr="003123A9" w:rsidRDefault="00372829">
      <w:pPr>
        <w:spacing w:after="128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B2479" wp14:editId="5EF25A27">
                <wp:simplePos x="0" y="0"/>
                <wp:positionH relativeFrom="column">
                  <wp:posOffset>2315579</wp:posOffset>
                </wp:positionH>
                <wp:positionV relativeFrom="paragraph">
                  <wp:posOffset>824182</wp:posOffset>
                </wp:positionV>
                <wp:extent cx="1875002" cy="1858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002" cy="185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9DF1A" w14:textId="68445914" w:rsidR="00372829" w:rsidRPr="00372829" w:rsidRDefault="00372829" w:rsidP="00372829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18"/>
                                <w:szCs w:val="28"/>
                              </w:rPr>
                            </w:pPr>
                            <w:r w:rsidRPr="00372829">
                              <w:rPr>
                                <w:szCs w:val="28"/>
                              </w:rPr>
                              <w:t>{{</w:t>
                            </w:r>
                            <w:r>
                              <w:rPr>
                                <w:szCs w:val="28"/>
                              </w:rPr>
                              <w:t xml:space="preserve"> case.lastUpda</w:t>
                            </w:r>
                            <w:r w:rsidR="00D86420">
                              <w:rPr>
                                <w:szCs w:val="28"/>
                              </w:rPr>
                              <w:t>te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372829">
                              <w:rPr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2479" id="Rectangle 1" o:spid="_x0000_s1032" style="position:absolute;margin-left:182.35pt;margin-top:64.9pt;width:147.65pt;height:1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" filled="f" stroked="f">
                <v:textbox inset="0,0,0,0">
                  <w:txbxContent>
                    <w:p w14:paraId="7359DF1A" w14:textId="68445914" w:rsidR="00372829" w:rsidRPr="00372829" w:rsidRDefault="00372829" w:rsidP="00372829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18"/>
                          <w:szCs w:val="28"/>
                        </w:rPr>
                      </w:pPr>
                      <w:r w:rsidRPr="00372829">
                        <w:rPr>
                          <w:szCs w:val="28"/>
                        </w:rPr>
                        <w:t>{{</w:t>
                      </w:r>
                      <w:r>
                        <w:rPr>
                          <w:szCs w:val="28"/>
                        </w:rPr>
                        <w:t xml:space="preserve"> case.lastUpda</w:t>
                      </w:r>
                      <w:r w:rsidR="00D86420">
                        <w:rPr>
                          <w:szCs w:val="28"/>
                        </w:rPr>
                        <w:t>te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372829">
                        <w:rPr>
                          <w:szCs w:val="28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433030" w:rsidRPr="003123A9">
        <w:rPr>
          <w:rFonts w:eastAsia="Calibri"/>
          <w:noProof/>
        </w:rPr>
        <mc:AlternateContent>
          <mc:Choice Requires="wpg">
            <w:drawing>
              <wp:inline distT="0" distB="0" distL="0" distR="0" wp14:anchorId="45F64AC4" wp14:editId="7CF0523F">
                <wp:extent cx="6000750" cy="1666875"/>
                <wp:effectExtent l="0" t="0" r="0" b="0"/>
                <wp:docPr id="28155" name="Group 28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1666875"/>
                          <a:chOff x="0" y="0"/>
                          <a:chExt cx="5852902" cy="2314012"/>
                        </a:xfrm>
                      </wpg:grpSpPr>
                      <wps:wsp>
                        <wps:cNvPr id="1322" name="Rectangle 1322"/>
                        <wps:cNvSpPr/>
                        <wps:spPr>
                          <a:xfrm>
                            <a:off x="5810758" y="212407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E9BBD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Shape 1338"/>
                        <wps:cNvSpPr/>
                        <wps:spPr>
                          <a:xfrm>
                            <a:off x="2086483" y="71882"/>
                            <a:ext cx="370916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548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548"/>
                                  <a:pt x="3613404" y="574548"/>
                                </a:cubicBezTo>
                                <a:lnTo>
                                  <a:pt x="0" y="574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2086483" y="71882"/>
                            <a:ext cx="3709162" cy="5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548">
                                <a:moveTo>
                                  <a:pt x="3709162" y="95758"/>
                                </a:move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548"/>
                                  <a:pt x="3613404" y="574548"/>
                                </a:cubicBezTo>
                                <a:lnTo>
                                  <a:pt x="0" y="574548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2DEE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144268" y="148971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BE2F6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2258568" y="148971"/>
                            <a:ext cx="238188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CB614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Discover vulnerabilities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2144151" y="392775"/>
                            <a:ext cx="2837424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74DD2" w14:textId="67022C0F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  <w:r w:rsidRPr="00B64AA7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Non-Destructive exploitation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0" y="0"/>
                            <a:ext cx="2086483" cy="718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312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761"/>
                                </a:cubicBezTo>
                                <a:lnTo>
                                  <a:pt x="2086483" y="598551"/>
                                </a:lnTo>
                                <a:cubicBezTo>
                                  <a:pt x="2086483" y="664718"/>
                                  <a:pt x="2032889" y="718312"/>
                                  <a:pt x="1966722" y="718312"/>
                                </a:cubicBezTo>
                                <a:lnTo>
                                  <a:pt x="119710" y="718312"/>
                                </a:lnTo>
                                <a:cubicBezTo>
                                  <a:pt x="53594" y="718312"/>
                                  <a:pt x="0" y="664718"/>
                                  <a:pt x="0" y="598551"/>
                                </a:cubicBezTo>
                                <a:lnTo>
                                  <a:pt x="0" y="119761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503555" y="120270"/>
                            <a:ext cx="1561883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179C1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Shape 1348"/>
                        <wps:cNvSpPr/>
                        <wps:spPr>
                          <a:xfrm>
                            <a:off x="2086483" y="826008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2086483" y="826008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3709162" y="95758"/>
                                </a:moveTo>
                                <a:lnTo>
                                  <a:pt x="3709162" y="478790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0EAE0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2144268" y="903097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251B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2258527" y="888643"/>
                            <a:ext cx="1828805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40B18" w14:textId="44442A92" w:rsidR="009621C3" w:rsidRPr="00372829" w:rsidRDefault="003728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18"/>
                                  <w:szCs w:val="28"/>
                                </w:rPr>
                              </w:pPr>
                              <w:r w:rsidRPr="00372829">
                                <w:rPr>
                                  <w:szCs w:val="28"/>
                                </w:rPr>
                                <w:t>{{</w:t>
                              </w:r>
                              <w:r>
                                <w:rPr>
                                  <w:szCs w:val="28"/>
                                </w:rPr>
                                <w:t xml:space="preserve"> case.createDate </w:t>
                              </w:r>
                              <w:r w:rsidRPr="00372829">
                                <w:rPr>
                                  <w:szCs w:val="28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2144268" y="1146709"/>
                            <a:ext cx="126378" cy="25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87A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Shape 1358"/>
                        <wps:cNvSpPr/>
                        <wps:spPr>
                          <a:xfrm>
                            <a:off x="0" y="754254"/>
                            <a:ext cx="2086483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185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633"/>
                                </a:cubicBezTo>
                                <a:lnTo>
                                  <a:pt x="2086483" y="598424"/>
                                </a:lnTo>
                                <a:cubicBezTo>
                                  <a:pt x="2086483" y="664590"/>
                                  <a:pt x="2032889" y="718185"/>
                                  <a:pt x="1966722" y="718185"/>
                                </a:cubicBezTo>
                                <a:lnTo>
                                  <a:pt x="119710" y="718185"/>
                                </a:lnTo>
                                <a:cubicBezTo>
                                  <a:pt x="53594" y="718185"/>
                                  <a:pt x="0" y="664590"/>
                                  <a:pt x="0" y="598424"/>
                                </a:cubicBezTo>
                                <a:lnTo>
                                  <a:pt x="0" y="119633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398018" y="971296"/>
                            <a:ext cx="171396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BA48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Time Span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Shape 1360"/>
                        <wps:cNvSpPr/>
                        <wps:spPr>
                          <a:xfrm>
                            <a:off x="2086483" y="1580134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0" y="0"/>
                                </a:move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lnTo>
                                  <a:pt x="3709162" y="478917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2086483" y="1580134"/>
                            <a:ext cx="3709162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162" h="574675">
                                <a:moveTo>
                                  <a:pt x="3709162" y="95758"/>
                                </a:moveTo>
                                <a:lnTo>
                                  <a:pt x="3709162" y="478917"/>
                                </a:lnTo>
                                <a:cubicBezTo>
                                  <a:pt x="3709162" y="531749"/>
                                  <a:pt x="3666236" y="574675"/>
                                  <a:pt x="3613404" y="574675"/>
                                </a:cubicBezTo>
                                <a:lnTo>
                                  <a:pt x="0" y="574675"/>
                                </a:lnTo>
                                <a:lnTo>
                                  <a:pt x="0" y="0"/>
                                </a:lnTo>
                                <a:lnTo>
                                  <a:pt x="3613404" y="0"/>
                                </a:lnTo>
                                <a:cubicBezTo>
                                  <a:pt x="3666236" y="0"/>
                                  <a:pt x="3709162" y="42926"/>
                                  <a:pt x="3709162" y="95758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D5E3CF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144268" y="1657478"/>
                            <a:ext cx="126176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D041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2258527" y="1657479"/>
                            <a:ext cx="3256448" cy="466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CD828" w14:textId="49D1A917" w:rsidR="009621C3" w:rsidRDefault="003728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{{ case.assessmentType }}</w:t>
                              </w:r>
                              <w:r w:rsidR="009621C3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 xml:space="preserve"> </w:t>
                              </w:r>
                              <w:r w:rsidR="00C54BCE">
                                <w:rPr>
                                  <w:rFonts w:ascii="Calibri" w:eastAsia="Calibri" w:hAnsi="Calibri" w:cs="Calibri"/>
                                  <w:sz w:val="3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Shape 1364"/>
                        <wps:cNvSpPr/>
                        <wps:spPr>
                          <a:xfrm>
                            <a:off x="0" y="1508379"/>
                            <a:ext cx="2086483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483" h="718185">
                                <a:moveTo>
                                  <a:pt x="119710" y="0"/>
                                </a:moveTo>
                                <a:lnTo>
                                  <a:pt x="1966722" y="0"/>
                                </a:lnTo>
                                <a:cubicBezTo>
                                  <a:pt x="2032889" y="0"/>
                                  <a:pt x="2086483" y="53594"/>
                                  <a:pt x="2086483" y="119635"/>
                                </a:cubicBezTo>
                                <a:lnTo>
                                  <a:pt x="2086483" y="598551"/>
                                </a:lnTo>
                                <a:cubicBezTo>
                                  <a:pt x="2086483" y="664591"/>
                                  <a:pt x="2032889" y="718185"/>
                                  <a:pt x="1966722" y="718185"/>
                                </a:cubicBezTo>
                                <a:lnTo>
                                  <a:pt x="119710" y="718185"/>
                                </a:lnTo>
                                <a:cubicBezTo>
                                  <a:pt x="53594" y="718185"/>
                                  <a:pt x="0" y="664591"/>
                                  <a:pt x="0" y="598551"/>
                                </a:cubicBezTo>
                                <a:lnTo>
                                  <a:pt x="0" y="119635"/>
                                </a:lnTo>
                                <a:cubicBezTo>
                                  <a:pt x="0" y="53594"/>
                                  <a:pt x="53594" y="0"/>
                                  <a:pt x="119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72514" y="1643034"/>
                            <a:ext cx="2086054" cy="51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8234D" w14:textId="77777777" w:rsidR="009621C3" w:rsidRPr="00B64AA7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64AA7"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  <w:szCs w:val="40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64AC4" id="Group 28155" o:spid="_x0000_s1033" style="width:472.5pt;height:131.25pt;mso-position-horizontal-relative:char;mso-position-vertical-relative:line" coordsize="58529,2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">
                <v:rect id="Rectangle 1322" o:spid="_x0000_s1034" style="position:absolute;left:58107;top:212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4E5E9BBD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8" o:spid="_x0000_s1035" style="position:absolute;left:20864;top:718;width:37092;height:5746;visibility:visible;mso-wrap-style:square;v-text-anchor:top" coordsize="370916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" path="m,l3613404,v52832,,95758,42926,95758,95758l3709162,478790v,52959,-42926,95758,-95758,95758l,574548,,xe" fillcolor="#92d050" stroked="f" strokeweight="0">
                  <v:fill opacity="59110f"/>
                  <v:stroke miterlimit="83231f" joinstyle="miter"/>
                  <v:path arrowok="t" textboxrect="0,0,3709162,574548"/>
                </v:shape>
                <v:shape id="Shape 1339" o:spid="_x0000_s1036" style="position:absolute;left:20864;top:718;width:37092;height:5746;visibility:visible;mso-wrap-style:square;v-text-anchor:top" coordsize="3709162,5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" path="m3709162,95758r,383032c3709162,531749,3666236,574548,3613404,574548l,574548,,,3613404,v52832,,95758,42926,95758,95758xe" filled="f" strokecolor="#d2deef" strokeweight=".5pt">
                  <v:stroke opacity="59110f" miterlimit="83231f" joinstyle="miter"/>
                  <v:path arrowok="t" textboxrect="0,0,3709162,574548"/>
                </v:shape>
                <v:rect id="Rectangle 1340" o:spid="_x0000_s1037" style="position:absolute;left:21442;top:1489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199BE2F6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41" o:spid="_x0000_s1038" style="position:absolute;left:22585;top:1489;width:2381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293CB614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Discover vulnerabilities</w:t>
                        </w:r>
                      </w:p>
                    </w:txbxContent>
                  </v:textbox>
                </v:rect>
                <v:rect id="Rectangle 1342" o:spid="_x0000_s1039" style="position:absolute;left:21441;top:3927;width:2837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45374DD2" w14:textId="67022C0F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  <w:r w:rsidRPr="00B64AA7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Non-Destructive exploitation</w:t>
                        </w: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6" o:spid="_x0000_s1040" style="position:absolute;width:20864;height:7183;visibility:visible;mso-wrap-style:square;v-text-anchor:top" coordsize="2086483,718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" path="m119710,l1966722,v66167,,119761,53594,119761,119761l2086483,598551v,66167,-53594,119761,-119761,119761l119710,718312c53594,718312,,664718,,598551l,119761c,53594,53594,,119710,xe" fillcolor="black" stroked="f" strokeweight="0">
                  <v:stroke miterlimit="83231f" joinstyle="miter"/>
                  <v:path arrowok="t" textboxrect="0,0,2086483,718312"/>
                </v:shape>
                <v:rect id="Rectangle 1347" o:spid="_x0000_s1041" style="position:absolute;left:5035;top:1202;width:15619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7E0179C1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Objective</w:t>
                        </w:r>
                      </w:p>
                    </w:txbxContent>
                  </v:textbox>
                </v:rect>
                <v:shape id="Shape 1348" o:spid="_x0000_s1042" style="position:absolute;left:20864;top:8260;width:37092;height:5746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" path="m,l3613404,v52832,,95758,42926,95758,95758l3709162,478790v,52959,-42926,95885,-95758,95885l,574675,,xe" fillcolor="#92d050" stroked="f" strokeweight="0">
                  <v:fill opacity="59110f"/>
                  <v:stroke miterlimit="83231f" joinstyle="miter"/>
                  <v:path arrowok="t" textboxrect="0,0,3709162,574675"/>
                </v:shape>
                <v:shape id="Shape 1349" o:spid="_x0000_s1043" style="position:absolute;left:20864;top:8260;width:37092;height:5746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" path="m3709162,95758r,383032c3709162,531749,3666236,574675,3613404,574675l,574675,,,3613404,v52832,,95758,42926,95758,95758xe" filled="f" strokecolor="#d0eae0" strokeweight=".5pt">
                  <v:stroke opacity="59110f" miterlimit="83231f" joinstyle="miter"/>
                  <v:path arrowok="t" textboxrect="0,0,3709162,574675"/>
                </v:shape>
                <v:rect id="Rectangle 1350" o:spid="_x0000_s1044" style="position:absolute;left:21442;top:9030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7D32251B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53" o:spid="_x0000_s1045" style="position:absolute;left:22585;top:8886;width:1828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27140B18" w14:textId="44442A92" w:rsidR="009621C3" w:rsidRPr="00372829" w:rsidRDefault="0037282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18"/>
                            <w:szCs w:val="28"/>
                          </w:rPr>
                        </w:pPr>
                        <w:r w:rsidRPr="00372829">
                          <w:rPr>
                            <w:szCs w:val="28"/>
                          </w:rPr>
                          <w:t>{{</w:t>
                        </w:r>
                        <w:r>
                          <w:rPr>
                            <w:szCs w:val="28"/>
                          </w:rPr>
                          <w:t xml:space="preserve"> case.createDate </w:t>
                        </w:r>
                        <w:r w:rsidRPr="00372829">
                          <w:rPr>
                            <w:szCs w:val="28"/>
                          </w:rPr>
                          <w:t>}}</w:t>
                        </w:r>
                      </w:p>
                    </w:txbxContent>
                  </v:textbox>
                </v:rect>
                <v:rect id="Rectangle 1354" o:spid="_x0000_s1046" style="position:absolute;left:21442;top:11467;width:126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0E8A87A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shape id="Shape 1358" o:spid="_x0000_s1047" style="position:absolute;top:7542;width:20864;height:7182;visibility:visible;mso-wrap-style:square;v-text-anchor:top" coordsize="2086483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" path="m119710,l1966722,v66167,,119761,53594,119761,119633l2086483,598424v,66166,-53594,119761,-119761,119761l119710,718185c53594,718185,,664590,,598424l,119633c,53594,53594,,119710,xe" fillcolor="black" stroked="f" strokeweight="0">
                  <v:stroke miterlimit="83231f" joinstyle="miter"/>
                  <v:path arrowok="t" textboxrect="0,0,2086483,718185"/>
                </v:shape>
                <v:rect id="Rectangle 1359" o:spid="_x0000_s1048" style="position:absolute;left:3980;top:9712;width:17139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75D1BA48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Time Span</w:t>
                        </w:r>
                      </w:p>
                    </w:txbxContent>
                  </v:textbox>
                </v:rect>
                <v:shape id="Shape 1360" o:spid="_x0000_s1049" style="position:absolute;left:20864;top:15801;width:37092;height:5747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" path="m,l3613404,v52832,,95758,42926,95758,95758l3709162,478917v,52832,-42926,95758,-95758,95758l,574675,,xe" fillcolor="#92d050" stroked="f" strokeweight="0">
                  <v:fill opacity="59110f"/>
                  <v:stroke miterlimit="83231f" joinstyle="miter"/>
                  <v:path arrowok="t" textboxrect="0,0,3709162,574675"/>
                </v:shape>
                <v:shape id="Shape 1361" o:spid="_x0000_s1050" style="position:absolute;left:20864;top:15801;width:37092;height:5747;visibility:visible;mso-wrap-style:square;v-text-anchor:top" coordsize="3709162,5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" path="m3709162,95758r,383159c3709162,531749,3666236,574675,3613404,574675l,574675,,,3613404,v52832,,95758,42926,95758,95758xe" filled="f" strokecolor="#d5e3cf" strokeweight=".5pt">
                  <v:stroke opacity="59110f" miterlimit="83231f" joinstyle="miter"/>
                  <v:path arrowok="t" textboxrect="0,0,3709162,574675"/>
                </v:shape>
                <v:rect id="Rectangle 1362" o:spid="_x0000_s1051" style="position:absolute;left:21442;top:16574;width:126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18FD041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•</w:t>
                        </w:r>
                      </w:p>
                    </w:txbxContent>
                  </v:textbox>
                </v:rect>
                <v:rect id="Rectangle 1363" o:spid="_x0000_s1052" style="position:absolute;left:22585;top:16574;width:32564;height:4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1D0CD828" w14:textId="49D1A917" w:rsidR="009621C3" w:rsidRDefault="003728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30"/>
                          </w:rPr>
                          <w:t>{{ case.assessmentType }}</w:t>
                        </w:r>
                        <w:r w:rsidR="009621C3">
                          <w:rPr>
                            <w:rFonts w:ascii="Calibri" w:eastAsia="Calibri" w:hAnsi="Calibri" w:cs="Calibri"/>
                            <w:sz w:val="30"/>
                          </w:rPr>
                          <w:t xml:space="preserve"> </w:t>
                        </w:r>
                        <w:r w:rsidR="00C54BCE">
                          <w:rPr>
                            <w:rFonts w:ascii="Calibri" w:eastAsia="Calibri" w:hAnsi="Calibri" w:cs="Calibri"/>
                            <w:sz w:val="30"/>
                          </w:rPr>
                          <w:t>Testing</w:t>
                        </w:r>
                      </w:p>
                    </w:txbxContent>
                  </v:textbox>
                </v:rect>
                <v:shape id="Shape 1364" o:spid="_x0000_s1053" style="position:absolute;top:15083;width:20864;height:7182;visibility:visible;mso-wrap-style:square;v-text-anchor:top" coordsize="2086483,71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" path="m119710,l1966722,v66167,,119761,53594,119761,119635l2086483,598551v,66040,-53594,119634,-119761,119634l119710,718185c53594,718185,,664591,,598551l,119635c,53594,53594,,119710,xe" fillcolor="black" stroked="f" strokeweight="0">
                  <v:stroke miterlimit="83231f" joinstyle="miter"/>
                  <v:path arrowok="t" textboxrect="0,0,2086483,718185"/>
                </v:shape>
                <v:rect id="Rectangle 1365" o:spid="_x0000_s1054" style="position:absolute;left:1725;top:16430;width:20860;height:5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2C58234D" w14:textId="77777777" w:rsidR="009621C3" w:rsidRPr="00B64AA7" w:rsidRDefault="009621C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B64AA7">
                          <w:rPr>
                            <w:rFonts w:ascii="Calibri" w:eastAsia="Calibri" w:hAnsi="Calibri" w:cs="Calibri"/>
                            <w:color w:val="FFFFFF"/>
                            <w:sz w:val="40"/>
                            <w:szCs w:val="40"/>
                          </w:rPr>
                          <w:t>Methodology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3BA160" w14:textId="04810B8D" w:rsidR="00F84BFF" w:rsidRPr="003123A9" w:rsidRDefault="00737899" w:rsidP="00737899">
      <w:pPr>
        <w:pStyle w:val="Caption"/>
        <w:ind w:left="2890" w:firstLine="710"/>
      </w:pPr>
      <w:bookmarkStart w:id="13" w:name="_Toc76605170"/>
      <w:r w:rsidRPr="003123A9">
        <w:t xml:space="preserve">Figure </w:t>
      </w:r>
      <w:r w:rsidR="00DB6651">
        <w:fldChar w:fldCharType="begin"/>
      </w:r>
      <w:r w:rsidR="00DB6651">
        <w:instrText xml:space="preserve"> SEQ Figure \* ARABIC </w:instrText>
      </w:r>
      <w:r w:rsidR="00DB6651">
        <w:fldChar w:fldCharType="separate"/>
      </w:r>
      <w:r w:rsidR="00AF2679" w:rsidRPr="003123A9">
        <w:rPr>
          <w:noProof/>
        </w:rPr>
        <w:t>2</w:t>
      </w:r>
      <w:r w:rsidR="00DB6651">
        <w:rPr>
          <w:noProof/>
        </w:rPr>
        <w:fldChar w:fldCharType="end"/>
      </w:r>
      <w:r w:rsidRPr="003123A9">
        <w:t>:</w:t>
      </w:r>
      <w:r w:rsidR="005E2886" w:rsidRPr="003123A9">
        <w:t xml:space="preserve"> </w:t>
      </w:r>
      <w:r w:rsidRPr="003123A9">
        <w:t>Testing overview</w:t>
      </w:r>
      <w:bookmarkEnd w:id="13"/>
    </w:p>
    <w:p w14:paraId="20C210E5" w14:textId="568E6D17" w:rsidR="0043565C" w:rsidRPr="003123A9" w:rsidRDefault="0043565C" w:rsidP="0043565C"/>
    <w:p w14:paraId="3381B3A8" w14:textId="77777777" w:rsidR="00010614" w:rsidRPr="003123A9" w:rsidRDefault="00010614" w:rsidP="00010614">
      <w:pPr>
        <w:rPr>
          <w:b/>
        </w:rPr>
      </w:pPr>
    </w:p>
    <w:p w14:paraId="4E4ADE70" w14:textId="13A32D50" w:rsidR="006754AD" w:rsidRPr="003123A9" w:rsidRDefault="00433030" w:rsidP="004334F2">
      <w:pPr>
        <w:pStyle w:val="Heading2"/>
        <w:rPr>
          <w:rFonts w:cs="Arial"/>
          <w:color w:val="auto"/>
          <w:sz w:val="28"/>
          <w:szCs w:val="28"/>
        </w:rPr>
      </w:pPr>
      <w:bookmarkStart w:id="14" w:name="_Toc109267146"/>
      <w:r w:rsidRPr="003123A9">
        <w:rPr>
          <w:rFonts w:cs="Arial"/>
          <w:color w:val="auto"/>
          <w:sz w:val="28"/>
          <w:szCs w:val="28"/>
        </w:rPr>
        <w:t>Our approach</w:t>
      </w:r>
      <w:bookmarkEnd w:id="14"/>
      <w:r w:rsidRPr="003123A9">
        <w:rPr>
          <w:rFonts w:cs="Arial"/>
          <w:color w:val="auto"/>
          <w:sz w:val="28"/>
          <w:szCs w:val="28"/>
        </w:rPr>
        <w:t xml:space="preserve"> </w:t>
      </w:r>
    </w:p>
    <w:p w14:paraId="29445CC2" w14:textId="77777777" w:rsidR="006754AD" w:rsidRPr="003123A9" w:rsidRDefault="00433030">
      <w:pPr>
        <w:spacing w:after="473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p w14:paraId="3EA751CC" w14:textId="77777777" w:rsidR="006754AD" w:rsidRPr="003123A9" w:rsidRDefault="00433030">
      <w:pPr>
        <w:tabs>
          <w:tab w:val="center" w:pos="7966"/>
          <w:tab w:val="right" w:pos="10549"/>
        </w:tabs>
        <w:spacing w:after="115" w:line="259" w:lineRule="auto"/>
        <w:ind w:left="0" w:firstLine="0"/>
        <w:jc w:val="left"/>
      </w:pPr>
      <w:r w:rsidRPr="003123A9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AC11D9" wp14:editId="0242CAFC">
                <wp:simplePos x="0" y="0"/>
                <wp:positionH relativeFrom="column">
                  <wp:posOffset>471170</wp:posOffset>
                </wp:positionH>
                <wp:positionV relativeFrom="paragraph">
                  <wp:posOffset>0</wp:posOffset>
                </wp:positionV>
                <wp:extent cx="3744595" cy="4602480"/>
                <wp:effectExtent l="0" t="0" r="8255" b="26670"/>
                <wp:wrapSquare wrapText="bothSides"/>
                <wp:docPr id="33916" name="Group 3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95" cy="4602480"/>
                          <a:chOff x="0" y="0"/>
                          <a:chExt cx="3745103" cy="4602988"/>
                        </a:xfrm>
                      </wpg:grpSpPr>
                      <wps:wsp>
                        <wps:cNvPr id="1401" name="Shape 1401"/>
                        <wps:cNvSpPr/>
                        <wps:spPr>
                          <a:xfrm>
                            <a:off x="0" y="0"/>
                            <a:ext cx="1302639" cy="13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39" h="1302639">
                                <a:moveTo>
                                  <a:pt x="651256" y="0"/>
                                </a:moveTo>
                                <a:cubicBezTo>
                                  <a:pt x="1011047" y="0"/>
                                  <a:pt x="1302639" y="291592"/>
                                  <a:pt x="1302639" y="651256"/>
                                </a:cubicBezTo>
                                <a:cubicBezTo>
                                  <a:pt x="1302639" y="1011047"/>
                                  <a:pt x="1011047" y="1302639"/>
                                  <a:pt x="651256" y="1302639"/>
                                </a:cubicBezTo>
                                <a:cubicBezTo>
                                  <a:pt x="291592" y="1302639"/>
                                  <a:pt x="0" y="1011047"/>
                                  <a:pt x="0" y="651256"/>
                                </a:cubicBezTo>
                                <a:cubicBezTo>
                                  <a:pt x="0" y="291592"/>
                                  <a:pt x="291592" y="0"/>
                                  <a:pt x="6512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0"/>
                            <a:ext cx="1302639" cy="13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39" h="1302639">
                                <a:moveTo>
                                  <a:pt x="0" y="651256"/>
                                </a:moveTo>
                                <a:cubicBezTo>
                                  <a:pt x="0" y="291592"/>
                                  <a:pt x="291592" y="0"/>
                                  <a:pt x="651256" y="0"/>
                                </a:cubicBezTo>
                                <a:cubicBezTo>
                                  <a:pt x="1011047" y="0"/>
                                  <a:pt x="1302639" y="291592"/>
                                  <a:pt x="1302639" y="651256"/>
                                </a:cubicBezTo>
                                <a:cubicBezTo>
                                  <a:pt x="1302639" y="1011047"/>
                                  <a:pt x="1011047" y="1302639"/>
                                  <a:pt x="651256" y="1302639"/>
                                </a:cubicBezTo>
                                <a:cubicBezTo>
                                  <a:pt x="291592" y="1302639"/>
                                  <a:pt x="0" y="1011047"/>
                                  <a:pt x="0" y="651256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57683" y="485442"/>
                            <a:ext cx="108274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91B44" w14:textId="2347BCF2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Scope of Work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394843" y="590598"/>
                            <a:ext cx="71826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21EC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428371" y="695754"/>
                            <a:ext cx="6313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23944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Gathering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423291" y="1448054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178"/>
                                </a:lnTo>
                                <a:lnTo>
                                  <a:pt x="455930" y="154178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178"/>
                                </a:lnTo>
                                <a:lnTo>
                                  <a:pt x="114046" y="154178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1884299"/>
                            <a:ext cx="1302512" cy="105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512" h="1051306">
                                <a:moveTo>
                                  <a:pt x="175260" y="0"/>
                                </a:moveTo>
                                <a:lnTo>
                                  <a:pt x="1302512" y="0"/>
                                </a:lnTo>
                                <a:lnTo>
                                  <a:pt x="1302512" y="876046"/>
                                </a:lnTo>
                                <a:cubicBezTo>
                                  <a:pt x="1302512" y="972820"/>
                                  <a:pt x="1224153" y="1051306"/>
                                  <a:pt x="1127379" y="1051306"/>
                                </a:cubicBezTo>
                                <a:lnTo>
                                  <a:pt x="0" y="1051306"/>
                                </a:lnTo>
                                <a:lnTo>
                                  <a:pt x="0" y="175133"/>
                                </a:lnTo>
                                <a:cubicBezTo>
                                  <a:pt x="0" y="78359"/>
                                  <a:pt x="78486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0" y="1884299"/>
                            <a:ext cx="1302512" cy="1051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512" h="1051306">
                                <a:moveTo>
                                  <a:pt x="175260" y="0"/>
                                </a:moveTo>
                                <a:lnTo>
                                  <a:pt x="1302512" y="0"/>
                                </a:lnTo>
                                <a:lnTo>
                                  <a:pt x="1302512" y="876046"/>
                                </a:lnTo>
                                <a:cubicBezTo>
                                  <a:pt x="1302512" y="972820"/>
                                  <a:pt x="1224153" y="1051306"/>
                                  <a:pt x="1127379" y="1051306"/>
                                </a:cubicBezTo>
                                <a:lnTo>
                                  <a:pt x="0" y="1051306"/>
                                </a:lnTo>
                                <a:lnTo>
                                  <a:pt x="0" y="175133"/>
                                </a:lnTo>
                                <a:cubicBezTo>
                                  <a:pt x="0" y="78359"/>
                                  <a:pt x="78486" y="0"/>
                                  <a:pt x="175260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02870" y="2296970"/>
                            <a:ext cx="14958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BE9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Active Machines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235458" y="2402126"/>
                            <a:ext cx="114195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0A42C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And Fingerprinting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Shape 1411"/>
                        <wps:cNvSpPr/>
                        <wps:spPr>
                          <a:xfrm>
                            <a:off x="423291" y="3189478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051"/>
                                </a:lnTo>
                                <a:lnTo>
                                  <a:pt x="455930" y="154051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051"/>
                                </a:lnTo>
                                <a:lnTo>
                                  <a:pt x="114046" y="154051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216789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216789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0" y="434467"/>
                                </a:move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359283" y="3950510"/>
                            <a:ext cx="81344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92CD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Target Hosts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430911" y="4055666"/>
                            <a:ext cx="62304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68708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Scan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401955" y="4160822"/>
                            <a:ext cx="7021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35B00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Enumerate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55295" y="4265978"/>
                            <a:ext cx="5195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530E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Shape 1418"/>
                        <wps:cNvSpPr/>
                        <wps:spPr>
                          <a:xfrm>
                            <a:off x="1482852" y="3940556"/>
                            <a:ext cx="308229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" h="455930">
                                <a:moveTo>
                                  <a:pt x="154178" y="0"/>
                                </a:moveTo>
                                <a:lnTo>
                                  <a:pt x="308229" y="227965"/>
                                </a:lnTo>
                                <a:lnTo>
                                  <a:pt x="154178" y="455930"/>
                                </a:lnTo>
                                <a:lnTo>
                                  <a:pt x="154178" y="342011"/>
                                </a:lnTo>
                                <a:lnTo>
                                  <a:pt x="0" y="342011"/>
                                </a:lnTo>
                                <a:lnTo>
                                  <a:pt x="0" y="114046"/>
                                </a:lnTo>
                                <a:lnTo>
                                  <a:pt x="154178" y="114046"/>
                                </a:lnTo>
                                <a:lnTo>
                                  <a:pt x="154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2170811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2170811" y="3734054"/>
                            <a:ext cx="868934" cy="86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934">
                                <a:moveTo>
                                  <a:pt x="0" y="434467"/>
                                </a:moveTo>
                                <a:cubicBezTo>
                                  <a:pt x="0" y="194564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564"/>
                                  <a:pt x="868934" y="434467"/>
                                </a:cubicBezTo>
                                <a:cubicBezTo>
                                  <a:pt x="868934" y="674370"/>
                                  <a:pt x="674370" y="868934"/>
                                  <a:pt x="434467" y="868934"/>
                                </a:cubicBezTo>
                                <a:cubicBezTo>
                                  <a:pt x="194564" y="868934"/>
                                  <a:pt x="0" y="674370"/>
                                  <a:pt x="0" y="434467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2441575" y="4003215"/>
                            <a:ext cx="4751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B2992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2462911" y="4108371"/>
                            <a:ext cx="41813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8CBA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Attack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2429383" y="4213527"/>
                            <a:ext cx="50543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1E4AD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Surface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Shape 1424"/>
                        <wps:cNvSpPr/>
                        <wps:spPr>
                          <a:xfrm>
                            <a:off x="2377313" y="3148076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227965" y="0"/>
                                </a:moveTo>
                                <a:lnTo>
                                  <a:pt x="455930" y="154178"/>
                                </a:lnTo>
                                <a:lnTo>
                                  <a:pt x="342011" y="154178"/>
                                </a:lnTo>
                                <a:lnTo>
                                  <a:pt x="342011" y="308229"/>
                                </a:lnTo>
                                <a:lnTo>
                                  <a:pt x="114046" y="308229"/>
                                </a:lnTo>
                                <a:lnTo>
                                  <a:pt x="114046" y="154178"/>
                                </a:lnTo>
                                <a:lnTo>
                                  <a:pt x="0" y="154178"/>
                                </a:lnTo>
                                <a:lnTo>
                                  <a:pt x="227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1995678" y="1932051"/>
                            <a:ext cx="1219200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955802">
                                <a:moveTo>
                                  <a:pt x="159385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796417"/>
                                </a:lnTo>
                                <a:cubicBezTo>
                                  <a:pt x="1219200" y="884428"/>
                                  <a:pt x="1147826" y="955802"/>
                                  <a:pt x="1059942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995678" y="1932051"/>
                            <a:ext cx="1219200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955802">
                                <a:moveTo>
                                  <a:pt x="159385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796417"/>
                                </a:lnTo>
                                <a:cubicBezTo>
                                  <a:pt x="1219200" y="884428"/>
                                  <a:pt x="1147826" y="955802"/>
                                  <a:pt x="1059942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074672" y="2244138"/>
                            <a:ext cx="144750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61C40" w14:textId="3FCF6A4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Automated and Manual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2327656" y="2349294"/>
                            <a:ext cx="77500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E96B0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Vulnerability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2301748" y="2454450"/>
                            <a:ext cx="84578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CA5B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Assessments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Shape 1430"/>
                        <wps:cNvSpPr/>
                        <wps:spPr>
                          <a:xfrm>
                            <a:off x="2377313" y="1346073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227965" y="0"/>
                                </a:moveTo>
                                <a:lnTo>
                                  <a:pt x="455930" y="154051"/>
                                </a:lnTo>
                                <a:lnTo>
                                  <a:pt x="342011" y="154051"/>
                                </a:lnTo>
                                <a:lnTo>
                                  <a:pt x="342011" y="308229"/>
                                </a:lnTo>
                                <a:lnTo>
                                  <a:pt x="114046" y="308229"/>
                                </a:lnTo>
                                <a:lnTo>
                                  <a:pt x="114046" y="154051"/>
                                </a:lnTo>
                                <a:lnTo>
                                  <a:pt x="0" y="154051"/>
                                </a:lnTo>
                                <a:lnTo>
                                  <a:pt x="227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2170811" y="216915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2170811" y="216915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0" y="434340"/>
                                </a:move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2453767" y="485442"/>
                            <a:ext cx="44296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BFFF1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Exploit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2313559" y="590597"/>
                            <a:ext cx="858696" cy="59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3BC1B" w14:textId="6327A0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Vulnerabilities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Shape 1436"/>
                        <wps:cNvSpPr/>
                        <wps:spPr>
                          <a:xfrm>
                            <a:off x="3436874" y="423290"/>
                            <a:ext cx="308229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" h="455930">
                                <a:moveTo>
                                  <a:pt x="154178" y="0"/>
                                </a:moveTo>
                                <a:lnTo>
                                  <a:pt x="308229" y="227965"/>
                                </a:lnTo>
                                <a:lnTo>
                                  <a:pt x="154178" y="455930"/>
                                </a:lnTo>
                                <a:lnTo>
                                  <a:pt x="154178" y="342012"/>
                                </a:lnTo>
                                <a:lnTo>
                                  <a:pt x="0" y="342012"/>
                                </a:lnTo>
                                <a:lnTo>
                                  <a:pt x="0" y="114047"/>
                                </a:lnTo>
                                <a:lnTo>
                                  <a:pt x="154178" y="114047"/>
                                </a:lnTo>
                                <a:lnTo>
                                  <a:pt x="154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C11D9" id="Group 33916" o:spid="_x0000_s1055" style="position:absolute;margin-left:37.1pt;margin-top:0;width:294.85pt;height:362.4pt;z-index:251659264;mso-position-horizontal-relative:text;mso-position-vertical-relative:text" coordsize="37451,4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">
                <v:shape id="Shape 1401" o:spid="_x0000_s1056" style="position:absolute;width:13026;height:13026;visibility:visible;mso-wrap-style:square;v-text-anchor:top" coordsize="1302639,13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" path="m651256,v359791,,651383,291592,651383,651256c1302639,1011047,1011047,1302639,651256,1302639,291592,1302639,,1011047,,651256,,291592,291592,,651256,xe" fillcolor="#0d0d0d" stroked="f" strokeweight="0">
                  <v:stroke miterlimit="83231f" joinstyle="miter"/>
                  <v:path arrowok="t" textboxrect="0,0,1302639,1302639"/>
                </v:shape>
                <v:shape id="Shape 1402" o:spid="_x0000_s1057" style="position:absolute;width:13026;height:13026;visibility:visible;mso-wrap-style:square;v-text-anchor:top" coordsize="1302639,13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" path="m,651256c,291592,291592,,651256,v359791,,651383,291592,651383,651256c1302639,1011047,1011047,1302639,651256,1302639,291592,1302639,,1011047,,651256xe" filled="f" strokecolor="white" strokeweight="1.5pt">
                  <v:stroke miterlimit="83231f" joinstyle="miter"/>
                  <v:path arrowok="t" textboxrect="0,0,1302639,1302639"/>
                </v:shape>
                <v:rect id="Rectangle 1403" o:spid="_x0000_s1058" style="position:absolute;left:2576;top:4854;width:1082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10B91B44" w14:textId="2347BCF2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Scope of Work &amp; </w:t>
                        </w:r>
                      </w:p>
                    </w:txbxContent>
                  </v:textbox>
                </v:rect>
                <v:rect id="Rectangle 1404" o:spid="_x0000_s1059" style="position:absolute;left:3948;top:5905;width:718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47621EC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Information </w:t>
                        </w:r>
                      </w:p>
                    </w:txbxContent>
                  </v:textbox>
                </v:rect>
                <v:rect id="Rectangle 1405" o:spid="_x0000_s1060" style="position:absolute;left:4283;top:6957;width:631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56823944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Gathering </w:t>
                        </w:r>
                      </w:p>
                    </w:txbxContent>
                  </v:textbox>
                </v:rect>
                <v:shape id="Shape 1406" o:spid="_x0000_s1061" style="position:absolute;left:4232;top:14480;width:4560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" path="m114046,l342011,r,154178l455930,154178,227965,308229,,154178r114046,l114046,xe" fillcolor="#92d050" stroked="f" strokeweight="0">
                  <v:stroke miterlimit="83231f" joinstyle="miter"/>
                  <v:path arrowok="t" textboxrect="0,0,455930,308229"/>
                </v:shape>
                <v:shape id="Shape 1407" o:spid="_x0000_s1062" style="position:absolute;top:18842;width:13025;height:10514;visibility:visible;mso-wrap-style:square;v-text-anchor:top" coordsize="1302512,105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" path="m175260,l1302512,r,876046c1302512,972820,1224153,1051306,1127379,1051306l,1051306,,175133c,78359,78486,,175260,xe" fillcolor="#0d0d0d" stroked="f" strokeweight="0">
                  <v:stroke miterlimit="83231f" joinstyle="miter"/>
                  <v:path arrowok="t" textboxrect="0,0,1302512,1051306"/>
                </v:shape>
                <v:shape id="Shape 1408" o:spid="_x0000_s1063" style="position:absolute;top:18842;width:13025;height:10514;visibility:visible;mso-wrap-style:square;v-text-anchor:top" coordsize="1302512,1051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" path="m175260,l1302512,r,876046c1302512,972820,1224153,1051306,1127379,1051306l,1051306,,175133c,78359,78486,,175260,xe" filled="f" strokecolor="white" strokeweight="1.5pt">
                  <v:stroke miterlimit="83231f" joinstyle="miter"/>
                  <v:path arrowok="t" textboxrect="0,0,1302512,1051306"/>
                </v:shape>
                <v:rect id="Rectangle 1409" o:spid="_x0000_s1064" style="position:absolute;left:1028;top:22969;width:1495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7901BE9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Active Machines </w:t>
                        </w:r>
                      </w:p>
                    </w:txbxContent>
                  </v:textbox>
                </v:rect>
                <v:rect id="Rectangle 1410" o:spid="_x0000_s1065" style="position:absolute;left:2354;top:24021;width:11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74C0A42C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And Fingerprinting </w:t>
                        </w:r>
                      </w:p>
                    </w:txbxContent>
                  </v:textbox>
                </v:rect>
                <v:shape id="Shape 1411" o:spid="_x0000_s1066" style="position:absolute;left:4232;top:31894;width:4560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" path="m114046,l342011,r,154051l455930,154051,227965,308229,,154051r114046,l114046,xe" fillcolor="#92d050" stroked="f" strokeweight="0">
                  <v:stroke miterlimit="83231f" joinstyle="miter"/>
                  <v:path arrowok="t" textboxrect="0,0,455930,308229"/>
                </v:shape>
                <v:shape id="Shape 1412" o:spid="_x0000_s1067" style="position:absolute;left:2167;top:37340;width:8690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" path="m434467,c674370,,868934,194564,868934,434467v,239903,-194564,434467,-434467,434467c194564,868934,,674370,,434467,,194564,194564,,434467,xe" fillcolor="#0d0d0d" stroked="f" strokeweight="0">
                  <v:stroke miterlimit="83231f" joinstyle="miter"/>
                  <v:path arrowok="t" textboxrect="0,0,868934,868934"/>
                </v:shape>
                <v:shape id="Shape 1413" o:spid="_x0000_s1068" style="position:absolute;left:2167;top:37340;width:8690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" path="m,434467c,194564,194564,,434467,,674370,,868934,194564,868934,434467v,239903,-194564,434467,-434467,434467c194564,868934,,674370,,434467xe" filled="f" strokecolor="white" strokeweight="1.5pt">
                  <v:stroke miterlimit="83231f" joinstyle="miter"/>
                  <v:path arrowok="t" textboxrect="0,0,868934,868934"/>
                </v:shape>
                <v:rect id="Rectangle 1414" o:spid="_x0000_s1069" style="position:absolute;left:3592;top:39505;width:81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18E92CD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Target Hosts </w:t>
                        </w:r>
                      </w:p>
                    </w:txbxContent>
                  </v:textbox>
                </v:rect>
                <v:rect id="Rectangle 1415" o:spid="_x0000_s1070" style="position:absolute;left:4309;top:40556;width:623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31868708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Scan And </w:t>
                        </w:r>
                      </w:p>
                    </w:txbxContent>
                  </v:textbox>
                </v:rect>
                <v:rect id="Rectangle 1416" o:spid="_x0000_s1071" style="position:absolute;left:4019;top:41608;width:70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6E435B00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Enumerate </w:t>
                        </w:r>
                      </w:p>
                    </w:txbxContent>
                  </v:textbox>
                </v:rect>
                <v:rect id="Rectangle 1417" o:spid="_x0000_s1072" style="position:absolute;left:4552;top:42659;width:519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0EC530E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Services</w:t>
                        </w:r>
                      </w:p>
                    </w:txbxContent>
                  </v:textbox>
                </v:rect>
                <v:shape id="Shape 1418" o:spid="_x0000_s1073" style="position:absolute;left:14828;top:39405;width:3082;height:4559;visibility:visible;mso-wrap-style:square;v-text-anchor:top" coordsize="308229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" path="m154178,l308229,227965,154178,455930r,-113919l,342011,,114046r154178,l154178,xe" fillcolor="#92d050" stroked="f" strokeweight="0">
                  <v:stroke miterlimit="83231f" joinstyle="miter"/>
                  <v:path arrowok="t" textboxrect="0,0,308229,455930"/>
                </v:shape>
                <v:shape id="Shape 1419" o:spid="_x0000_s1074" style="position:absolute;left:21708;top:37340;width:8689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" path="m434467,c674370,,868934,194564,868934,434467v,239903,-194564,434467,-434467,434467c194564,868934,,674370,,434467,,194564,194564,,434467,xe" fillcolor="#0d0d0d" stroked="f" strokeweight="0">
                  <v:stroke miterlimit="83231f" joinstyle="miter"/>
                  <v:path arrowok="t" textboxrect="0,0,868934,868934"/>
                </v:shape>
                <v:shape id="Shape 1420" o:spid="_x0000_s1075" style="position:absolute;left:21708;top:37340;width:8689;height:8689;visibility:visible;mso-wrap-style:square;v-text-anchor:top" coordsize="868934,86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" path="m,434467c,194564,194564,,434467,,674370,,868934,194564,868934,434467v,239903,-194564,434467,-434467,434467c194564,868934,,674370,,434467xe" filled="f" strokecolor="white" strokeweight="1.5pt">
                  <v:stroke miterlimit="83231f" joinstyle="miter"/>
                  <v:path arrowok="t" textboxrect="0,0,868934,868934"/>
                </v:shape>
                <v:rect id="Rectangle 1421" o:spid="_x0000_s1076" style="position:absolute;left:24415;top:40032;width:475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5DEB2992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</w:t>
                        </w:r>
                      </w:p>
                    </w:txbxContent>
                  </v:textbox>
                </v:rect>
                <v:rect id="Rectangle 1422" o:spid="_x0000_s1077" style="position:absolute;left:24629;top:41083;width:418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13108CBA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Attack </w:t>
                        </w:r>
                      </w:p>
                    </w:txbxContent>
                  </v:textbox>
                </v:rect>
                <v:rect id="Rectangle 1423" o:spid="_x0000_s1078" style="position:absolute;left:24293;top:42135;width:505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25D1E4AD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Surface </w:t>
                        </w:r>
                      </w:p>
                    </w:txbxContent>
                  </v:textbox>
                </v:rect>
                <v:shape id="Shape 1424" o:spid="_x0000_s1079" style="position:absolute;left:23773;top:31480;width:4559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" path="m227965,l455930,154178r-113919,l342011,308229r-227965,l114046,154178,,154178,227965,xe" fillcolor="#92d050" stroked="f" strokeweight="0">
                  <v:stroke miterlimit="83231f" joinstyle="miter"/>
                  <v:path arrowok="t" textboxrect="0,0,455930,308229"/>
                </v:shape>
                <v:shape id="Shape 1425" o:spid="_x0000_s1080" style="position:absolute;left:19956;top:19320;width:12192;height:9558;visibility:visible;mso-wrap-style:square;v-text-anchor:top" coordsize="1219200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" path="m159385,l1219200,r,796417c1219200,884428,1147826,955802,1059942,955802l,955802,,159258c,71247,71374,,159385,xe" fillcolor="#0d0d0d" stroked="f" strokeweight="0">
                  <v:stroke miterlimit="83231f" joinstyle="miter"/>
                  <v:path arrowok="t" textboxrect="0,0,1219200,955802"/>
                </v:shape>
                <v:shape id="Shape 1426" o:spid="_x0000_s1081" style="position:absolute;left:19956;top:19320;width:12192;height:9558;visibility:visible;mso-wrap-style:square;v-text-anchor:top" coordsize="1219200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" path="m159385,l1219200,r,796417c1219200,884428,1147826,955802,1059942,955802l,955802,,159258c,71247,71374,,159385,xe" filled="f" strokecolor="white" strokeweight="1.5pt">
                  <v:stroke miterlimit="83231f" joinstyle="miter"/>
                  <v:path arrowok="t" textboxrect="0,0,1219200,955802"/>
                </v:shape>
                <v:rect id="Rectangle 1427" o:spid="_x0000_s1082" style="position:absolute;left:20746;top:22441;width:1447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77D61C40" w14:textId="3FCF6A4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Automated and Manual </w:t>
                        </w:r>
                      </w:p>
                    </w:txbxContent>
                  </v:textbox>
                </v:rect>
                <v:rect id="Rectangle 1428" o:spid="_x0000_s1083" style="position:absolute;left:23276;top:23492;width:7750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5ABE96B0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Vulnerability </w:t>
                        </w:r>
                      </w:p>
                    </w:txbxContent>
                  </v:textbox>
                </v:rect>
                <v:rect id="Rectangle 1429" o:spid="_x0000_s1084" style="position:absolute;left:23017;top:24544;width:845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28ACA5B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Assessments </w:t>
                        </w:r>
                      </w:p>
                    </w:txbxContent>
                  </v:textbox>
                </v:rect>
                <v:shape id="Shape 1430" o:spid="_x0000_s1085" style="position:absolute;left:23773;top:13460;width:4559;height:3083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" path="m227965,l455930,154051r-113919,l342011,308229r-227965,l114046,154051,,154051,227965,xe" fillcolor="#92d050" stroked="f" strokeweight="0">
                  <v:stroke miterlimit="83231f" joinstyle="miter"/>
                  <v:path arrowok="t" textboxrect="0,0,455930,308229"/>
                </v:shape>
                <v:shape id="Shape 1431" o:spid="_x0000_s1086" style="position:absolute;left:21708;top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" path="m434467,c674370,,868934,194438,868934,434340v,240030,-194564,434467,-434467,434467c194564,868807,,674370,,434340,,194438,194564,,434467,xe" fillcolor="#0d0d0d" stroked="f" strokeweight="0">
                  <v:stroke miterlimit="83231f" joinstyle="miter"/>
                  <v:path arrowok="t" textboxrect="0,0,868934,868807"/>
                </v:shape>
                <v:shape id="Shape 1432" o:spid="_x0000_s1087" style="position:absolute;left:21708;top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" path="m,434340c,194438,194564,,434467,,674370,,868934,194438,868934,434340v,240030,-194564,434467,-434467,434467c194564,868807,,674370,,434340xe" filled="f" strokecolor="white" strokeweight="1.5pt">
                  <v:stroke miterlimit="83231f" joinstyle="miter"/>
                  <v:path arrowok="t" textboxrect="0,0,868934,868807"/>
                </v:shape>
                <v:rect id="Rectangle 1433" o:spid="_x0000_s1088" style="position:absolute;left:24537;top:4854;width:443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4E8BFFF1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Exploit </w:t>
                        </w:r>
                      </w:p>
                    </w:txbxContent>
                  </v:textbox>
                </v:rect>
                <v:rect id="Rectangle 1434" o:spid="_x0000_s1089" style="position:absolute;left:23135;top:5905;width:8587;height:5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0B13BC1B" w14:textId="6327A0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Vulnerabilities</w:t>
                        </w:r>
                      </w:p>
                    </w:txbxContent>
                  </v:textbox>
                </v:rect>
                <v:shape id="Shape 1436" o:spid="_x0000_s1090" style="position:absolute;left:34368;top:4232;width:3083;height:4560;visibility:visible;mso-wrap-style:square;v-text-anchor:top" coordsize="308229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" path="m154178,l308229,227965,154178,455930r,-113918l,342012,,114047r154178,l154178,xe" fillcolor="#92d050" stroked="f" strokeweight="0">
                  <v:stroke miterlimit="83231f" joinstyle="miter"/>
                  <v:path arrowok="t" textboxrect="0,0,308229,455930"/>
                </v:shape>
                <w10:wrap type="square"/>
              </v:group>
            </w:pict>
          </mc:Fallback>
        </mc:AlternateContent>
      </w:r>
      <w:r w:rsidRPr="003123A9">
        <w:rPr>
          <w:rFonts w:eastAsia="Calibri"/>
        </w:rPr>
        <w:tab/>
      </w:r>
      <w:r w:rsidRPr="003123A9">
        <w:rPr>
          <w:rFonts w:eastAsia="Calibri"/>
          <w:noProof/>
        </w:rPr>
        <mc:AlternateContent>
          <mc:Choice Requires="wpg">
            <w:drawing>
              <wp:inline distT="0" distB="0" distL="0" distR="0" wp14:anchorId="6B78CB75" wp14:editId="14224217">
                <wp:extent cx="1302766" cy="4602989"/>
                <wp:effectExtent l="0" t="0" r="0" b="0"/>
                <wp:docPr id="27956" name="Group 27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766" cy="4602989"/>
                          <a:chOff x="0" y="0"/>
                          <a:chExt cx="1302766" cy="4602989"/>
                        </a:xfrm>
                      </wpg:grpSpPr>
                      <wps:wsp>
                        <wps:cNvPr id="1437" name="Shape 1437"/>
                        <wps:cNvSpPr/>
                        <wps:spPr>
                          <a:xfrm>
                            <a:off x="216916" y="0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434467" y="0"/>
                                </a:move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16916" y="0"/>
                            <a:ext cx="868934" cy="868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4" h="868807">
                                <a:moveTo>
                                  <a:pt x="0" y="434340"/>
                                </a:moveTo>
                                <a:cubicBezTo>
                                  <a:pt x="0" y="194438"/>
                                  <a:pt x="194564" y="0"/>
                                  <a:pt x="434467" y="0"/>
                                </a:cubicBezTo>
                                <a:cubicBezTo>
                                  <a:pt x="674370" y="0"/>
                                  <a:pt x="868934" y="194438"/>
                                  <a:pt x="868934" y="434340"/>
                                </a:cubicBezTo>
                                <a:cubicBezTo>
                                  <a:pt x="868934" y="674370"/>
                                  <a:pt x="674370" y="868807"/>
                                  <a:pt x="434467" y="868807"/>
                                </a:cubicBezTo>
                                <a:cubicBezTo>
                                  <a:pt x="194564" y="868807"/>
                                  <a:pt x="0" y="674370"/>
                                  <a:pt x="0" y="43434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488061" y="320978"/>
                            <a:ext cx="4751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746AF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Identify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497205" y="426134"/>
                            <a:ext cx="4102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B4FD4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Impact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Shape 1441"/>
                        <wps:cNvSpPr/>
                        <wps:spPr>
                          <a:xfrm>
                            <a:off x="423418" y="1146556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178"/>
                                </a:lnTo>
                                <a:lnTo>
                                  <a:pt x="455930" y="154178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178"/>
                                </a:lnTo>
                                <a:lnTo>
                                  <a:pt x="114046" y="154178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53975" y="1715136"/>
                            <a:ext cx="1194816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955802">
                                <a:moveTo>
                                  <a:pt x="159385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96544"/>
                                </a:lnTo>
                                <a:cubicBezTo>
                                  <a:pt x="1194816" y="884428"/>
                                  <a:pt x="1123442" y="955802"/>
                                  <a:pt x="1035558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53975" y="1715136"/>
                            <a:ext cx="1194816" cy="95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6" h="955802">
                                <a:moveTo>
                                  <a:pt x="159385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796544"/>
                                </a:lnTo>
                                <a:cubicBezTo>
                                  <a:pt x="1194816" y="884428"/>
                                  <a:pt x="1123442" y="955802"/>
                                  <a:pt x="1035558" y="955802"/>
                                </a:cubicBezTo>
                                <a:lnTo>
                                  <a:pt x="0" y="955802"/>
                                </a:lnTo>
                                <a:lnTo>
                                  <a:pt x="0" y="159258"/>
                                </a:lnTo>
                                <a:cubicBezTo>
                                  <a:pt x="0" y="71247"/>
                                  <a:pt x="71374" y="0"/>
                                  <a:pt x="159385" y="0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439039" y="2052780"/>
                            <a:ext cx="61402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529E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Provide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22047" y="2183844"/>
                            <a:ext cx="140694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38B2F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Recommendations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Shape 1446"/>
                        <wps:cNvSpPr/>
                        <wps:spPr>
                          <a:xfrm>
                            <a:off x="423418" y="2840228"/>
                            <a:ext cx="455930" cy="308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" h="308229">
                                <a:moveTo>
                                  <a:pt x="114046" y="0"/>
                                </a:moveTo>
                                <a:lnTo>
                                  <a:pt x="342011" y="0"/>
                                </a:lnTo>
                                <a:lnTo>
                                  <a:pt x="342011" y="154051"/>
                                </a:lnTo>
                                <a:lnTo>
                                  <a:pt x="455930" y="154051"/>
                                </a:lnTo>
                                <a:lnTo>
                                  <a:pt x="227965" y="308229"/>
                                </a:lnTo>
                                <a:lnTo>
                                  <a:pt x="0" y="154051"/>
                                </a:lnTo>
                                <a:lnTo>
                                  <a:pt x="114046" y="154051"/>
                                </a:lnTo>
                                <a:lnTo>
                                  <a:pt x="114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2D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0" y="3300222"/>
                            <a:ext cx="1302766" cy="130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766" h="1302766">
                                <a:moveTo>
                                  <a:pt x="651383" y="0"/>
                                </a:moveTo>
                                <a:cubicBezTo>
                                  <a:pt x="1011174" y="0"/>
                                  <a:pt x="1302766" y="291719"/>
                                  <a:pt x="1302766" y="651383"/>
                                </a:cubicBezTo>
                                <a:cubicBezTo>
                                  <a:pt x="1302766" y="1011174"/>
                                  <a:pt x="1011174" y="1302766"/>
                                  <a:pt x="651383" y="1302766"/>
                                </a:cubicBezTo>
                                <a:cubicBezTo>
                                  <a:pt x="291719" y="1302766"/>
                                  <a:pt x="0" y="1011174"/>
                                  <a:pt x="0" y="651383"/>
                                </a:cubicBezTo>
                                <a:cubicBezTo>
                                  <a:pt x="0" y="291719"/>
                                  <a:pt x="291719" y="0"/>
                                  <a:pt x="651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0D0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0" y="3300222"/>
                            <a:ext cx="1302766" cy="130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766" h="1302766">
                                <a:moveTo>
                                  <a:pt x="0" y="651383"/>
                                </a:moveTo>
                                <a:cubicBezTo>
                                  <a:pt x="0" y="291719"/>
                                  <a:pt x="291719" y="0"/>
                                  <a:pt x="651383" y="0"/>
                                </a:cubicBezTo>
                                <a:cubicBezTo>
                                  <a:pt x="1011174" y="0"/>
                                  <a:pt x="1302766" y="291719"/>
                                  <a:pt x="1302766" y="651383"/>
                                </a:cubicBezTo>
                                <a:cubicBezTo>
                                  <a:pt x="1302766" y="1011174"/>
                                  <a:pt x="1011174" y="1302766"/>
                                  <a:pt x="651383" y="1302766"/>
                                </a:cubicBezTo>
                                <a:cubicBezTo>
                                  <a:pt x="291719" y="1302766"/>
                                  <a:pt x="0" y="1011174"/>
                                  <a:pt x="0" y="651383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233553" y="3785695"/>
                            <a:ext cx="1217009" cy="41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EBA87" w14:textId="77777777" w:rsidR="009621C3" w:rsidRDefault="009621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 xml:space="preserve">Report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8CB75" id="Group 27956" o:spid="_x0000_s1091" style="width:102.6pt;height:362.45pt;mso-position-horizontal-relative:char;mso-position-vertical-relative:line" coordsize="13027,4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">
                <v:shape id="Shape 1437" o:spid="_x0000_s1092" style="position:absolute;left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" path="m434467,c674370,,868934,194438,868934,434340v,240030,-194564,434467,-434467,434467c194564,868807,,674370,,434340,,194438,194564,,434467,xe" fillcolor="#0d0d0d" stroked="f" strokeweight="0">
                  <v:stroke miterlimit="83231f" joinstyle="miter"/>
                  <v:path arrowok="t" textboxrect="0,0,868934,868807"/>
                </v:shape>
                <v:shape id="Shape 1438" o:spid="_x0000_s1093" style="position:absolute;left:2169;width:8689;height:8688;visibility:visible;mso-wrap-style:square;v-text-anchor:top" coordsize="868934,86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" path="m,434340c,194438,194564,,434467,,674370,,868934,194438,868934,434340v,240030,-194564,434467,-434467,434467c194564,868807,,674370,,434340xe" filled="f" strokecolor="white" strokeweight="1.5pt">
                  <v:stroke miterlimit="83231f" joinstyle="miter"/>
                  <v:path arrowok="t" textboxrect="0,0,868934,868807"/>
                </v:shape>
                <v:rect id="Rectangle 1439" o:spid="_x0000_s1094" style="position:absolute;left:4880;top:3209;width:475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387746AF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Identify </w:t>
                        </w:r>
                      </w:p>
                    </w:txbxContent>
                  </v:textbox>
                </v:rect>
                <v:rect id="Rectangle 1440" o:spid="_x0000_s1095" style="position:absolute;left:4972;top:4261;width:410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60CB4FD4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16"/>
                          </w:rPr>
                          <w:t>Impact</w:t>
                        </w:r>
                      </w:p>
                    </w:txbxContent>
                  </v:textbox>
                </v:rect>
                <v:shape id="Shape 1441" o:spid="_x0000_s1096" style="position:absolute;left:4234;top:11465;width:4559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" path="m114046,l342011,r,154178l455930,154178,227965,308229,,154178r114046,l114046,xe" fillcolor="#92d050" stroked="f" strokeweight="0">
                  <v:stroke miterlimit="83231f" joinstyle="miter"/>
                  <v:path arrowok="t" textboxrect="0,0,455930,308229"/>
                </v:shape>
                <v:shape id="Shape 1442" o:spid="_x0000_s1097" style="position:absolute;left:539;top:17151;width:11948;height:9558;visibility:visible;mso-wrap-style:square;v-text-anchor:top" coordsize="1194816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" path="m159385,l1194816,r,796544c1194816,884428,1123442,955802,1035558,955802l,955802,,159258c,71247,71374,,159385,xe" fillcolor="#0d0d0d" stroked="f" strokeweight="0">
                  <v:stroke miterlimit="83231f" joinstyle="miter"/>
                  <v:path arrowok="t" textboxrect="0,0,1194816,955802"/>
                </v:shape>
                <v:shape id="Shape 1443" o:spid="_x0000_s1098" style="position:absolute;left:539;top:17151;width:11948;height:9558;visibility:visible;mso-wrap-style:square;v-text-anchor:top" coordsize="1194816,955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" path="m159385,l1194816,r,796544c1194816,884428,1123442,955802,1035558,955802l,955802,,159258c,71247,71374,,159385,xe" filled="f" strokecolor="white" strokeweight="1.5pt">
                  <v:stroke miterlimit="83231f" joinstyle="miter"/>
                  <v:path arrowok="t" textboxrect="0,0,1194816,955802"/>
                </v:shape>
                <v:rect id="Rectangle 1444" o:spid="_x0000_s1099" style="position:absolute;left:4390;top:20527;width:614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265D529E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Provide </w:t>
                        </w:r>
                      </w:p>
                    </w:txbxContent>
                  </v:textbox>
                </v:rect>
                <v:rect id="Rectangle 1445" o:spid="_x0000_s1100" style="position:absolute;left:1220;top:21838;width:1406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14:paraId="12B38B2F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0"/>
                          </w:rPr>
                          <w:t>Recommendations</w:t>
                        </w:r>
                      </w:p>
                    </w:txbxContent>
                  </v:textbox>
                </v:rect>
                <v:shape id="Shape 1446" o:spid="_x0000_s1101" style="position:absolute;left:4234;top:28402;width:4559;height:3082;visibility:visible;mso-wrap-style:square;v-text-anchor:top" coordsize="455930,308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" path="m114046,l342011,r,154051l455930,154051,227965,308229,,154051r114046,l114046,xe" fillcolor="#92d050" stroked="f" strokeweight="0">
                  <v:stroke miterlimit="83231f" joinstyle="miter"/>
                  <v:path arrowok="t" textboxrect="0,0,455930,308229"/>
                </v:shape>
                <v:shape id="Shape 1447" o:spid="_x0000_s1102" style="position:absolute;top:33002;width:13027;height:13027;visibility:visible;mso-wrap-style:square;v-text-anchor:top" coordsize="1302766,130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" path="m651383,v359791,,651383,291719,651383,651383c1302766,1011174,1011174,1302766,651383,1302766,291719,1302766,,1011174,,651383,,291719,291719,,651383,xe" fillcolor="#0d0d0d" stroked="f" strokeweight="0">
                  <v:stroke miterlimit="83231f" joinstyle="miter"/>
                  <v:path arrowok="t" textboxrect="0,0,1302766,1302766"/>
                </v:shape>
                <v:shape id="Shape 1448" o:spid="_x0000_s1103" style="position:absolute;top:33002;width:13027;height:13027;visibility:visible;mso-wrap-style:square;v-text-anchor:top" coordsize="1302766,130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" path="m,651383c,291719,291719,,651383,v359791,,651383,291719,651383,651383c1302766,1011174,1011174,1302766,651383,1302766,291719,1302766,,1011174,,651383xe" filled="f" strokecolor="white" strokeweight="1.5pt">
                  <v:stroke miterlimit="83231f" joinstyle="miter"/>
                  <v:path arrowok="t" textboxrect="0,0,1302766,1302766"/>
                </v:shape>
                <v:rect id="Rectangle 1449" o:spid="_x0000_s1104" style="position:absolute;left:2335;top:37856;width:12170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53FEBA87" w14:textId="77777777" w:rsidR="009621C3" w:rsidRDefault="009621C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4"/>
                          </w:rPr>
                          <w:t xml:space="preserve">Report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3123A9">
        <w:rPr>
          <w:rFonts w:eastAsia="Calibri"/>
        </w:rPr>
        <w:tab/>
        <w:t xml:space="preserve"> </w:t>
      </w:r>
    </w:p>
    <w:p w14:paraId="33F9D85A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12EDB4FD" w14:textId="60FEC4B0" w:rsidR="006754AD" w:rsidRPr="003123A9" w:rsidRDefault="00737899" w:rsidP="00737899">
      <w:pPr>
        <w:pStyle w:val="Caption"/>
        <w:ind w:left="2890" w:firstLine="0"/>
      </w:pPr>
      <w:bookmarkStart w:id="15" w:name="_Toc76605171"/>
      <w:r w:rsidRPr="003123A9">
        <w:t xml:space="preserve">Figure </w:t>
      </w:r>
      <w:r w:rsidR="00DB6651">
        <w:fldChar w:fldCharType="begin"/>
      </w:r>
      <w:r w:rsidR="00DB6651">
        <w:instrText xml:space="preserve"> SEQ Figure \* ARABIC </w:instrText>
      </w:r>
      <w:r w:rsidR="00DB6651">
        <w:fldChar w:fldCharType="separate"/>
      </w:r>
      <w:r w:rsidR="00AF2679" w:rsidRPr="003123A9">
        <w:rPr>
          <w:noProof/>
        </w:rPr>
        <w:t>3</w:t>
      </w:r>
      <w:r w:rsidR="00DB6651">
        <w:rPr>
          <w:noProof/>
        </w:rPr>
        <w:fldChar w:fldCharType="end"/>
      </w:r>
      <w:r w:rsidR="00EC6046" w:rsidRPr="003123A9">
        <w:rPr>
          <w:noProof/>
        </w:rPr>
        <w:t xml:space="preserve"> </w:t>
      </w:r>
      <w:r w:rsidRPr="003123A9">
        <w:t>:Baker Tilly Pentest Approach</w:t>
      </w:r>
      <w:bookmarkEnd w:id="15"/>
      <w:r w:rsidR="00433030" w:rsidRPr="003123A9">
        <w:rPr>
          <w:color w:val="44546A"/>
          <w:sz w:val="24"/>
        </w:rPr>
        <w:t xml:space="preserve"> </w:t>
      </w:r>
    </w:p>
    <w:p w14:paraId="4117A6BE" w14:textId="14AA513C" w:rsidR="006754AD" w:rsidRPr="003123A9" w:rsidRDefault="00433030" w:rsidP="00737899">
      <w:pPr>
        <w:spacing w:after="158" w:line="259" w:lineRule="auto"/>
        <w:ind w:left="0" w:firstLine="0"/>
        <w:jc w:val="left"/>
        <w:rPr>
          <w:sz w:val="24"/>
          <w:szCs w:val="24"/>
        </w:rPr>
      </w:pPr>
      <w:r w:rsidRPr="003123A9">
        <w:rPr>
          <w:sz w:val="24"/>
        </w:rPr>
        <w:t xml:space="preserve"> </w:t>
      </w:r>
    </w:p>
    <w:p w14:paraId="03CD0EDF" w14:textId="168D18DE" w:rsidR="006754AD" w:rsidRPr="003123A9" w:rsidRDefault="00433030" w:rsidP="00EC3983">
      <w:pPr>
        <w:pStyle w:val="Heading1"/>
        <w:rPr>
          <w:b w:val="0"/>
          <w:color w:val="auto"/>
          <w:sz w:val="24"/>
          <w:szCs w:val="24"/>
        </w:rPr>
      </w:pPr>
      <w:bookmarkStart w:id="16" w:name="_Toc109267147"/>
      <w:r w:rsidRPr="003123A9">
        <w:rPr>
          <w:b w:val="0"/>
          <w:color w:val="auto"/>
          <w:sz w:val="24"/>
          <w:szCs w:val="24"/>
        </w:rPr>
        <w:t>S</w:t>
      </w:r>
      <w:r w:rsidR="003F00E7" w:rsidRPr="003123A9">
        <w:rPr>
          <w:b w:val="0"/>
          <w:color w:val="auto"/>
          <w:sz w:val="24"/>
          <w:szCs w:val="24"/>
        </w:rPr>
        <w:t>tandards and Frameworks followed.</w:t>
      </w:r>
      <w:bookmarkEnd w:id="16"/>
      <w:r w:rsidRPr="003123A9">
        <w:rPr>
          <w:b w:val="0"/>
          <w:color w:val="auto"/>
          <w:sz w:val="24"/>
          <w:szCs w:val="24"/>
        </w:rPr>
        <w:t xml:space="preserve">  </w:t>
      </w:r>
    </w:p>
    <w:p w14:paraId="26786917" w14:textId="77777777" w:rsidR="00737899" w:rsidRPr="003123A9" w:rsidRDefault="00737899" w:rsidP="00737899"/>
    <w:p w14:paraId="6CC02786" w14:textId="2B791AE5" w:rsidR="006754AD" w:rsidRPr="003123A9" w:rsidRDefault="00433030" w:rsidP="001079CD">
      <w:pPr>
        <w:numPr>
          <w:ilvl w:val="0"/>
          <w:numId w:val="1"/>
        </w:numPr>
        <w:spacing w:after="1" w:line="258" w:lineRule="auto"/>
        <w:ind w:right="1174" w:hanging="360"/>
      </w:pPr>
      <w:r w:rsidRPr="003123A9">
        <w:t xml:space="preserve">Pentest standards </w:t>
      </w:r>
      <w:hyperlink r:id="rId17" w:history="1">
        <w:r w:rsidR="004F158D" w:rsidRPr="003123A9">
          <w:rPr>
            <w:rStyle w:val="Hyperlink"/>
            <w:color w:val="auto"/>
            <w:u w:val="none"/>
          </w:rPr>
          <w:t>www.pentest</w:t>
        </w:r>
      </w:hyperlink>
      <w:hyperlink r:id="rId18">
        <w:r w:rsidRPr="003123A9">
          <w:rPr>
            <w:color w:val="auto"/>
          </w:rPr>
          <w:t>-</w:t>
        </w:r>
      </w:hyperlink>
      <w:r w:rsidRPr="003123A9">
        <w:rPr>
          <w:color w:val="auto"/>
        </w:rPr>
        <w:t>standard.or</w:t>
      </w:r>
      <w:r w:rsidR="004F158D" w:rsidRPr="003123A9">
        <w:rPr>
          <w:color w:val="auto"/>
        </w:rPr>
        <w:t>g</w:t>
      </w:r>
    </w:p>
    <w:p w14:paraId="22B92775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Open Web Application Security Testing Framework (OWASP) </w:t>
      </w:r>
    </w:p>
    <w:p w14:paraId="342B7D02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Web Application Security Consortium (WASC) </w:t>
      </w:r>
    </w:p>
    <w:p w14:paraId="036796D6" w14:textId="77777777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The Open Source Security Testing Methodology Manual (OSSTMM) </w:t>
      </w:r>
    </w:p>
    <w:p w14:paraId="381252CE" w14:textId="2AF91F29" w:rsidR="006754AD" w:rsidRPr="003123A9" w:rsidRDefault="00433030" w:rsidP="001079CD">
      <w:pPr>
        <w:numPr>
          <w:ilvl w:val="0"/>
          <w:numId w:val="1"/>
        </w:numPr>
        <w:ind w:right="1174" w:hanging="360"/>
      </w:pPr>
      <w:r w:rsidRPr="003123A9">
        <w:t xml:space="preserve">National Institute of Standards and Technology (NIST) </w:t>
      </w:r>
      <w:r w:rsidR="00974A50" w:rsidRPr="003123A9">
        <w:t>which one</w:t>
      </w:r>
    </w:p>
    <w:p w14:paraId="78C14A91" w14:textId="77777777" w:rsidR="00B46BE5" w:rsidRPr="003123A9" w:rsidRDefault="00433030" w:rsidP="00B46BE5">
      <w:pPr>
        <w:numPr>
          <w:ilvl w:val="0"/>
          <w:numId w:val="1"/>
        </w:numPr>
        <w:spacing w:after="157"/>
        <w:ind w:right="1174" w:hanging="360"/>
        <w:rPr>
          <w:b/>
          <w:color w:val="auto"/>
          <w:sz w:val="24"/>
          <w:szCs w:val="24"/>
        </w:rPr>
      </w:pPr>
      <w:r w:rsidRPr="003123A9">
        <w:t xml:space="preserve">National Vulnerabilities Database (NVD)  </w:t>
      </w:r>
    </w:p>
    <w:p w14:paraId="6AC7AC63" w14:textId="1363DA7B" w:rsidR="006754AD" w:rsidRPr="003123A9" w:rsidRDefault="00EC6046" w:rsidP="00B46BE5">
      <w:pPr>
        <w:pStyle w:val="Heading1"/>
        <w:rPr>
          <w:color w:val="auto"/>
          <w:sz w:val="24"/>
          <w:szCs w:val="24"/>
        </w:rPr>
      </w:pPr>
      <w:bookmarkStart w:id="17" w:name="_Toc109267148"/>
      <w:r w:rsidRPr="003123A9">
        <w:rPr>
          <w:color w:val="auto"/>
          <w:sz w:val="24"/>
          <w:szCs w:val="24"/>
        </w:rPr>
        <w:lastRenderedPageBreak/>
        <w:t>Severity ratings</w:t>
      </w:r>
      <w:bookmarkEnd w:id="17"/>
      <w:r w:rsidRPr="003123A9">
        <w:rPr>
          <w:color w:val="auto"/>
          <w:sz w:val="24"/>
          <w:szCs w:val="24"/>
        </w:rPr>
        <w:t xml:space="preserve"> </w:t>
      </w:r>
    </w:p>
    <w:p w14:paraId="092D38D8" w14:textId="77777777" w:rsidR="006754AD" w:rsidRPr="003123A9" w:rsidRDefault="00433030">
      <w:pPr>
        <w:spacing w:after="158"/>
        <w:ind w:left="-5" w:right="1174"/>
      </w:pPr>
      <w:r w:rsidRPr="003123A9">
        <w:t xml:space="preserve">Baker Tilly follows the Common Vulnerability Scoring System (CVSS) scoring system to rate vulnerabilities. </w:t>
      </w:r>
    </w:p>
    <w:p w14:paraId="26EA7915" w14:textId="77777777" w:rsidR="006754AD" w:rsidRPr="003123A9" w:rsidRDefault="00433030">
      <w:pPr>
        <w:spacing w:after="157"/>
        <w:ind w:left="-5" w:right="1174"/>
      </w:pPr>
      <w:r w:rsidRPr="003123A9">
        <w:t xml:space="preserve">The CVSS assessment measures three areas of concern: </w:t>
      </w:r>
    </w:p>
    <w:p w14:paraId="0C33E077" w14:textId="77777777" w:rsidR="006754AD" w:rsidRPr="003123A9" w:rsidRDefault="00433030" w:rsidP="001079CD">
      <w:pPr>
        <w:numPr>
          <w:ilvl w:val="0"/>
          <w:numId w:val="2"/>
        </w:numPr>
        <w:ind w:right="1174" w:hanging="360"/>
      </w:pPr>
      <w:r w:rsidRPr="003123A9">
        <w:rPr>
          <w:b/>
        </w:rPr>
        <w:t>Base Metrics</w:t>
      </w:r>
      <w:r w:rsidRPr="003123A9">
        <w:t xml:space="preserve"> for qualities intrinsic to a vulnerability </w:t>
      </w:r>
    </w:p>
    <w:p w14:paraId="3D36F3CC" w14:textId="77777777" w:rsidR="006754AD" w:rsidRPr="003123A9" w:rsidRDefault="00433030" w:rsidP="001079CD">
      <w:pPr>
        <w:numPr>
          <w:ilvl w:val="0"/>
          <w:numId w:val="2"/>
        </w:numPr>
        <w:ind w:right="1174" w:hanging="360"/>
      </w:pPr>
      <w:r w:rsidRPr="003123A9">
        <w:rPr>
          <w:b/>
        </w:rPr>
        <w:t>Temporal Metrics</w:t>
      </w:r>
      <w:r w:rsidRPr="003123A9">
        <w:t xml:space="preserve"> for characteristics that evolve over the lifetime of vulnerability </w:t>
      </w:r>
    </w:p>
    <w:p w14:paraId="0033A64A" w14:textId="77777777" w:rsidR="006754AD" w:rsidRPr="003123A9" w:rsidRDefault="00433030" w:rsidP="001079CD">
      <w:pPr>
        <w:numPr>
          <w:ilvl w:val="0"/>
          <w:numId w:val="2"/>
        </w:numPr>
        <w:spacing w:after="160"/>
        <w:ind w:right="1174" w:hanging="360"/>
      </w:pPr>
      <w:r w:rsidRPr="003123A9">
        <w:rPr>
          <w:b/>
        </w:rPr>
        <w:t>Environmental</w:t>
      </w:r>
      <w:r w:rsidRPr="003123A9">
        <w:t xml:space="preserve"> Metrics for vulnerabilities that depend on an implementation or environment </w:t>
      </w:r>
    </w:p>
    <w:p w14:paraId="587F1BCE" w14:textId="46EA3ED3" w:rsidR="006754AD" w:rsidRPr="003123A9" w:rsidRDefault="00433030">
      <w:pPr>
        <w:spacing w:after="177"/>
        <w:ind w:left="-5" w:right="1174"/>
      </w:pPr>
      <w:r w:rsidRPr="003123A9">
        <w:t xml:space="preserve">For more information on what the Base, Temporal, and Environment Metrics in the CVSS scoring system are, </w:t>
      </w:r>
      <w:r w:rsidR="0076590A" w:rsidRPr="003123A9">
        <w:t xml:space="preserve">for more information </w:t>
      </w:r>
      <w:r w:rsidRPr="003123A9">
        <w:t xml:space="preserve">please </w:t>
      </w:r>
      <w:r w:rsidR="0076590A" w:rsidRPr="003123A9">
        <w:t xml:space="preserve">refer to </w:t>
      </w:r>
      <w:hyperlink r:id="rId19">
        <w:r w:rsidRPr="003123A9">
          <w:t xml:space="preserve"> </w:t>
        </w:r>
      </w:hyperlink>
      <w:hyperlink r:id="rId20">
        <w:r w:rsidRPr="003123A9">
          <w:rPr>
            <w:color w:val="0563C1"/>
            <w:u w:val="single" w:color="0563C1"/>
          </w:rPr>
          <w:t>https://www.first.org/cvss/specification</w:t>
        </w:r>
      </w:hyperlink>
      <w:hyperlink r:id="rId21">
        <w:r w:rsidRPr="003123A9">
          <w:rPr>
            <w:color w:val="0563C1"/>
            <w:u w:val="single" w:color="0563C1"/>
          </w:rPr>
          <w:t>-</w:t>
        </w:r>
      </w:hyperlink>
      <w:hyperlink r:id="rId22">
        <w:r w:rsidRPr="003123A9">
          <w:rPr>
            <w:color w:val="0563C1"/>
            <w:u w:val="single" w:color="0563C1"/>
          </w:rPr>
          <w:t>document</w:t>
        </w:r>
      </w:hyperlink>
      <w:hyperlink r:id="rId23">
        <w:r w:rsidRPr="003123A9">
          <w:t xml:space="preserve"> </w:t>
        </w:r>
      </w:hyperlink>
      <w:r w:rsidRPr="003123A9">
        <w:t xml:space="preserve"> </w:t>
      </w:r>
    </w:p>
    <w:p w14:paraId="1F5A8D26" w14:textId="2378ECCF" w:rsidR="006754AD" w:rsidRPr="003123A9" w:rsidRDefault="00334903">
      <w:pPr>
        <w:spacing w:after="181" w:line="259" w:lineRule="auto"/>
        <w:ind w:left="0" w:firstLine="0"/>
        <w:jc w:val="left"/>
      </w:pPr>
      <w:r w:rsidRPr="003123A9">
        <w:rPr>
          <w:noProof/>
        </w:rPr>
        <w:drawing>
          <wp:anchor distT="0" distB="0" distL="114300" distR="114300" simplePos="0" relativeHeight="251660288" behindDoc="0" locked="0" layoutInCell="1" allowOverlap="0" wp14:anchorId="014E2621" wp14:editId="712197F7">
            <wp:simplePos x="0" y="0"/>
            <wp:positionH relativeFrom="margin">
              <wp:align>center</wp:align>
            </wp:positionH>
            <wp:positionV relativeFrom="page">
              <wp:posOffset>3634740</wp:posOffset>
            </wp:positionV>
            <wp:extent cx="6819900" cy="4343400"/>
            <wp:effectExtent l="0" t="0" r="0" b="0"/>
            <wp:wrapTopAndBottom/>
            <wp:docPr id="1593" name="Picture 1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Picture 159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030" w:rsidRPr="003123A9">
        <w:rPr>
          <w:sz w:val="24"/>
        </w:rPr>
        <w:t xml:space="preserve"> </w:t>
      </w:r>
    </w:p>
    <w:p w14:paraId="6FE5AE76" w14:textId="3419DAF7" w:rsidR="006754AD" w:rsidRPr="003123A9" w:rsidRDefault="00433030">
      <w:pPr>
        <w:spacing w:before="18" w:after="219" w:line="259" w:lineRule="auto"/>
        <w:ind w:left="165" w:right="1982"/>
        <w:jc w:val="center"/>
      </w:pPr>
      <w:r w:rsidRPr="003123A9">
        <w:rPr>
          <w:i/>
          <w:color w:val="44546A"/>
          <w:sz w:val="18"/>
        </w:rPr>
        <w:t xml:space="preserve">Figure 4: Vulnerabilities </w:t>
      </w:r>
      <w:r w:rsidR="00FE37E0" w:rsidRPr="00FE37E0">
        <w:rPr>
          <w:b/>
          <w:i/>
          <w:color w:val="44546A"/>
        </w:rPr>
        <w:t>Impact</w:t>
      </w:r>
      <w:r w:rsidRPr="003123A9">
        <w:rPr>
          <w:i/>
          <w:color w:val="44546A"/>
          <w:sz w:val="18"/>
        </w:rPr>
        <w:t xml:space="preserve"> score </w:t>
      </w:r>
    </w:p>
    <w:p w14:paraId="5962E5E4" w14:textId="30CFC59C" w:rsidR="006754AD" w:rsidRDefault="00433030">
      <w:pPr>
        <w:spacing w:after="160" w:line="259" w:lineRule="auto"/>
        <w:ind w:left="0" w:firstLine="0"/>
        <w:jc w:val="left"/>
        <w:rPr>
          <w:rFonts w:eastAsia="Calibri"/>
        </w:rPr>
      </w:pPr>
      <w:r w:rsidRPr="003123A9">
        <w:rPr>
          <w:rFonts w:eastAsia="Calibri"/>
        </w:rPr>
        <w:t xml:space="preserve"> </w:t>
      </w:r>
    </w:p>
    <w:p w14:paraId="2DDCB449" w14:textId="77777777" w:rsidR="00334903" w:rsidRPr="003123A9" w:rsidRDefault="00334903">
      <w:pPr>
        <w:spacing w:after="160" w:line="259" w:lineRule="auto"/>
        <w:ind w:left="0" w:firstLine="0"/>
        <w:jc w:val="left"/>
      </w:pPr>
    </w:p>
    <w:p w14:paraId="421A53F0" w14:textId="77777777" w:rsidR="006754AD" w:rsidRPr="003123A9" w:rsidRDefault="00433030">
      <w:pPr>
        <w:spacing w:after="0" w:line="259" w:lineRule="auto"/>
        <w:ind w:left="0" w:firstLine="0"/>
        <w:jc w:val="left"/>
      </w:pPr>
      <w:r w:rsidRPr="003123A9">
        <w:rPr>
          <w:rFonts w:eastAsia="Calibri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6754AD" w:rsidRPr="003123A9" w14:paraId="0EFD71DC" w14:textId="77777777">
        <w:trPr>
          <w:trHeight w:val="30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FE8D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b/>
                <w:sz w:val="24"/>
              </w:rPr>
              <w:lastRenderedPageBreak/>
              <w:t xml:space="preserve">CVSS Severity Rating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0AF6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b/>
                <w:sz w:val="24"/>
              </w:rPr>
              <w:t>CVSS Score</w:t>
            </w:r>
            <w:r w:rsidRPr="003123A9">
              <w:rPr>
                <w:b/>
                <w:sz w:val="24"/>
              </w:rPr>
              <w:t xml:space="preserve"> </w:t>
            </w:r>
          </w:p>
        </w:tc>
      </w:tr>
      <w:tr w:rsidR="006754AD" w:rsidRPr="003123A9" w14:paraId="4E937458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CD61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0000"/>
                <w:sz w:val="24"/>
              </w:rPr>
              <w:t xml:space="preserve">Critical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E83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9.0 - 10.0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2B862B21" w14:textId="77777777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3E72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C000"/>
                <w:sz w:val="24"/>
              </w:rPr>
              <w:t xml:space="preserve">High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5329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7.0 - 8.9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42F7D0C3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65B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FFFF00"/>
                <w:sz w:val="24"/>
              </w:rPr>
              <w:t xml:space="preserve">Medium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A17B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4.0 - 6.9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3B7DC5A2" w14:textId="77777777">
        <w:trPr>
          <w:trHeight w:val="30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A3F4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00B050"/>
                <w:sz w:val="24"/>
              </w:rPr>
              <w:t xml:space="preserve">Low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9CAE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0.1 - 3.9</w:t>
            </w:r>
            <w:r w:rsidRPr="003123A9">
              <w:rPr>
                <w:sz w:val="24"/>
              </w:rPr>
              <w:t xml:space="preserve"> </w:t>
            </w:r>
          </w:p>
        </w:tc>
      </w:tr>
      <w:tr w:rsidR="006754AD" w:rsidRPr="003123A9" w14:paraId="67D59D47" w14:textId="77777777">
        <w:trPr>
          <w:trHeight w:val="30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AC98" w14:textId="77777777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b/>
                <w:color w:val="0070C0"/>
                <w:sz w:val="24"/>
              </w:rPr>
              <w:t xml:space="preserve">None / Informational </w:t>
            </w:r>
            <w:r w:rsidRPr="003123A9">
              <w:rPr>
                <w:b/>
                <w:sz w:val="24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2DC5" w14:textId="70393F51" w:rsidR="006754AD" w:rsidRPr="003123A9" w:rsidRDefault="00433030">
            <w:pPr>
              <w:spacing w:after="0" w:line="259" w:lineRule="auto"/>
              <w:ind w:left="0" w:firstLine="0"/>
              <w:jc w:val="left"/>
            </w:pPr>
            <w:r w:rsidRPr="003123A9">
              <w:rPr>
                <w:rFonts w:eastAsia="Calibri"/>
                <w:sz w:val="24"/>
              </w:rPr>
              <w:t>0.0</w:t>
            </w:r>
            <w:r w:rsidRPr="003123A9">
              <w:rPr>
                <w:sz w:val="24"/>
              </w:rPr>
              <w:t xml:space="preserve"> </w:t>
            </w:r>
          </w:p>
        </w:tc>
      </w:tr>
    </w:tbl>
    <w:p w14:paraId="08FFAE46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3CD621C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939AC3C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4912808" w14:textId="77777777" w:rsidR="006754AD" w:rsidRPr="003123A9" w:rsidRDefault="00433030">
      <w:pPr>
        <w:spacing w:after="161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FB97127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1836D27E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0A35DFC7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FD68B04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749FFB5B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387AC945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988359B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97D5778" w14:textId="77777777" w:rsidR="006754AD" w:rsidRPr="003123A9" w:rsidRDefault="00433030">
      <w:pPr>
        <w:spacing w:after="161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38918078" w14:textId="77777777" w:rsidR="006754AD" w:rsidRPr="003123A9" w:rsidRDefault="00433030">
      <w:pPr>
        <w:spacing w:after="158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40FA4852" w14:textId="77777777" w:rsidR="006754AD" w:rsidRPr="003123A9" w:rsidRDefault="00433030">
      <w:pPr>
        <w:spacing w:after="160" w:line="259" w:lineRule="auto"/>
        <w:ind w:left="0" w:firstLine="0"/>
        <w:jc w:val="left"/>
      </w:pPr>
      <w:r w:rsidRPr="003123A9">
        <w:rPr>
          <w:sz w:val="24"/>
        </w:rPr>
        <w:t xml:space="preserve"> </w:t>
      </w:r>
    </w:p>
    <w:p w14:paraId="5CB54BA0" w14:textId="4E65CB36" w:rsidR="006754AD" w:rsidRPr="003123A9" w:rsidRDefault="00433030">
      <w:pPr>
        <w:spacing w:after="160" w:line="259" w:lineRule="auto"/>
        <w:ind w:left="0" w:firstLine="0"/>
        <w:jc w:val="left"/>
        <w:rPr>
          <w:sz w:val="24"/>
        </w:rPr>
      </w:pPr>
      <w:r w:rsidRPr="003123A9">
        <w:rPr>
          <w:sz w:val="24"/>
        </w:rPr>
        <w:t xml:space="preserve"> </w:t>
      </w:r>
    </w:p>
    <w:p w14:paraId="3231A55F" w14:textId="35A1F452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2126BA38" w14:textId="65C2B44F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798C1CDA" w14:textId="0F3BD574" w:rsidR="007141CF" w:rsidRPr="003123A9" w:rsidRDefault="007141CF">
      <w:pPr>
        <w:spacing w:after="160" w:line="259" w:lineRule="auto"/>
        <w:ind w:left="0" w:firstLine="0"/>
        <w:jc w:val="left"/>
        <w:rPr>
          <w:sz w:val="24"/>
        </w:rPr>
      </w:pPr>
    </w:p>
    <w:p w14:paraId="1E64D424" w14:textId="2E3D19FD" w:rsidR="007141CF" w:rsidRPr="003123A9" w:rsidRDefault="007141CF">
      <w:pPr>
        <w:spacing w:after="160" w:line="259" w:lineRule="auto"/>
        <w:ind w:left="0" w:firstLine="0"/>
        <w:jc w:val="left"/>
      </w:pPr>
      <w:r w:rsidRPr="003123A9">
        <w:br w:type="page"/>
      </w:r>
    </w:p>
    <w:p w14:paraId="1D9F3AF8" w14:textId="21B9AFE7" w:rsidR="006754AD" w:rsidRPr="003123A9" w:rsidRDefault="00EC6046" w:rsidP="00EC3983">
      <w:pPr>
        <w:pStyle w:val="Heading1"/>
        <w:rPr>
          <w:color w:val="auto"/>
          <w:sz w:val="28"/>
          <w:szCs w:val="28"/>
        </w:rPr>
      </w:pPr>
      <w:bookmarkStart w:id="18" w:name="_Toc109267149"/>
      <w:r w:rsidRPr="003123A9">
        <w:rPr>
          <w:color w:val="auto"/>
          <w:sz w:val="28"/>
          <w:szCs w:val="28"/>
        </w:rPr>
        <w:lastRenderedPageBreak/>
        <w:t>Summary of findings</w:t>
      </w:r>
      <w:bookmarkEnd w:id="18"/>
      <w:r w:rsidRPr="003123A9">
        <w:rPr>
          <w:color w:val="auto"/>
          <w:sz w:val="28"/>
          <w:szCs w:val="28"/>
        </w:rPr>
        <w:t xml:space="preserve">  </w:t>
      </w:r>
    </w:p>
    <w:p w14:paraId="7DD82CAD" w14:textId="46888352" w:rsidR="006754AD" w:rsidRPr="003123A9" w:rsidRDefault="00433030" w:rsidP="00D44401">
      <w:pPr>
        <w:pStyle w:val="Heading2"/>
        <w:rPr>
          <w:rFonts w:cs="Arial"/>
          <w:color w:val="auto"/>
          <w:sz w:val="24"/>
          <w:szCs w:val="24"/>
        </w:rPr>
      </w:pPr>
      <w:bookmarkStart w:id="19" w:name="_Toc109267150"/>
      <w:r w:rsidRPr="003123A9">
        <w:rPr>
          <w:rFonts w:cs="Arial"/>
          <w:color w:val="auto"/>
          <w:sz w:val="24"/>
          <w:szCs w:val="24"/>
        </w:rPr>
        <w:t>Vulnerability by severity</w:t>
      </w:r>
      <w:bookmarkEnd w:id="19"/>
      <w:r w:rsidRPr="003123A9">
        <w:rPr>
          <w:rFonts w:cs="Arial"/>
          <w:color w:val="auto"/>
          <w:sz w:val="24"/>
          <w:szCs w:val="24"/>
        </w:rPr>
        <w:t xml:space="preserve">  </w:t>
      </w:r>
    </w:p>
    <w:p w14:paraId="6936DA4A" w14:textId="7B1C0796" w:rsidR="006754AD" w:rsidRPr="003123A9" w:rsidRDefault="00433030">
      <w:pPr>
        <w:ind w:left="-5" w:right="1174"/>
      </w:pPr>
      <w:r w:rsidRPr="003123A9">
        <w:t xml:space="preserve">Below is the table that summarizes the list of findings discovered during the </w:t>
      </w:r>
      <w:r w:rsidR="00974A50" w:rsidRPr="003123A9">
        <w:t xml:space="preserve">assignment: </w:t>
      </w:r>
    </w:p>
    <w:p w14:paraId="5AD5A820" w14:textId="77777777" w:rsidR="00057867" w:rsidRPr="003123A9" w:rsidRDefault="00057867">
      <w:pPr>
        <w:ind w:left="-5" w:right="1174"/>
      </w:pPr>
    </w:p>
    <w:tbl>
      <w:tblPr>
        <w:tblStyle w:val="TableGrid"/>
        <w:tblW w:w="11414" w:type="dxa"/>
        <w:tblInd w:w="-860" w:type="dxa"/>
        <w:tblCellMar>
          <w:top w:w="9" w:type="dxa"/>
          <w:left w:w="91" w:type="dxa"/>
        </w:tblCellMar>
        <w:tblLook w:val="04A0" w:firstRow="1" w:lastRow="0" w:firstColumn="1" w:lastColumn="0" w:noHBand="0" w:noVBand="1"/>
      </w:tblPr>
      <w:tblGrid>
        <w:gridCol w:w="1813"/>
        <w:gridCol w:w="1751"/>
        <w:gridCol w:w="1557"/>
        <w:gridCol w:w="2344"/>
        <w:gridCol w:w="1948"/>
        <w:gridCol w:w="2001"/>
      </w:tblGrid>
      <w:tr w:rsidR="001D484E" w:rsidRPr="00BA45CC" w14:paraId="5C0ED6FF" w14:textId="77777777" w:rsidTr="00833728">
        <w:trPr>
          <w:trHeight w:val="467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AD17F49" w14:textId="77777777" w:rsidR="00CB0D0F" w:rsidRPr="00BA45CC" w:rsidRDefault="00CB0D0F" w:rsidP="009621C3">
            <w:pPr>
              <w:spacing w:after="0"/>
              <w:ind w:left="16"/>
            </w:pPr>
            <w:r w:rsidRPr="00BA45CC">
              <w:rPr>
                <w:b/>
                <w:color w:val="FFFFFF"/>
                <w:sz w:val="20"/>
              </w:rPr>
              <w:t xml:space="preserve">Title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20CFCB8" w14:textId="77777777" w:rsidR="00CB0D0F" w:rsidRPr="00BA45CC" w:rsidRDefault="00CB0D0F" w:rsidP="009621C3">
            <w:pPr>
              <w:spacing w:after="0"/>
              <w:ind w:left="18"/>
              <w:rPr>
                <w:b/>
                <w:color w:val="FFFFFF"/>
                <w:sz w:val="20"/>
              </w:rPr>
            </w:pPr>
            <w:r w:rsidRPr="00BA45CC">
              <w:rPr>
                <w:b/>
                <w:color w:val="FFFFFF"/>
                <w:sz w:val="20"/>
              </w:rPr>
              <w:t xml:space="preserve">Affected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747F995" w14:textId="77777777" w:rsidR="00CB0D0F" w:rsidRPr="00BA45CC" w:rsidRDefault="00CB0D0F" w:rsidP="009621C3">
            <w:pPr>
              <w:spacing w:after="0"/>
              <w:ind w:left="18"/>
            </w:pPr>
            <w:r w:rsidRPr="00BA45CC">
              <w:rPr>
                <w:b/>
                <w:color w:val="FFFFFF"/>
                <w:sz w:val="20"/>
              </w:rPr>
              <w:t xml:space="preserve">Severity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F3EA1B1" w14:textId="77777777" w:rsidR="00CB0D0F" w:rsidRPr="00BA45CC" w:rsidRDefault="00CB0D0F" w:rsidP="009621C3">
            <w:pPr>
              <w:spacing w:after="0"/>
              <w:ind w:left="18"/>
            </w:pPr>
            <w:r w:rsidRPr="00BA45CC">
              <w:rPr>
                <w:b/>
                <w:color w:val="FFFFFF"/>
              </w:rPr>
              <w:t>Impact</w:t>
            </w:r>
            <w:r w:rsidRPr="00BA45CC">
              <w:rPr>
                <w:b/>
                <w:color w:val="FFFFFF"/>
                <w:sz w:val="20"/>
              </w:rPr>
              <w:t xml:space="preserve"> To Business 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0CDF7F8" w14:textId="77777777" w:rsidR="00CB0D0F" w:rsidRPr="00BA45CC" w:rsidRDefault="00CB0D0F" w:rsidP="009621C3">
            <w:pPr>
              <w:spacing w:after="0"/>
              <w:ind w:left="17"/>
            </w:pPr>
            <w:r w:rsidRPr="00BA45CC">
              <w:rPr>
                <w:b/>
                <w:color w:val="FFFFFF"/>
                <w:sz w:val="20"/>
              </w:rPr>
              <w:t xml:space="preserve">CVSS Rating 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8AE9173" w14:textId="77777777" w:rsidR="00CB0D0F" w:rsidRPr="00BA45CC" w:rsidRDefault="00CB0D0F" w:rsidP="009621C3">
            <w:pPr>
              <w:spacing w:after="0"/>
              <w:ind w:left="17"/>
            </w:pPr>
            <w:r w:rsidRPr="00BA45CC">
              <w:rPr>
                <w:b/>
                <w:color w:val="FFFFFF"/>
                <w:sz w:val="20"/>
              </w:rPr>
              <w:t xml:space="preserve">Key Remediation  </w:t>
            </w:r>
          </w:p>
        </w:tc>
      </w:tr>
      <w:tr w:rsidR="008032C7" w:rsidRPr="00BA45CC" w14:paraId="1C2C0E6B" w14:textId="77777777" w:rsidTr="002A34EF">
        <w:trPr>
          <w:trHeight w:val="863"/>
        </w:trPr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DDC60" w14:textId="4F07E3CF" w:rsidR="008032C7" w:rsidRPr="00CB0D0F" w:rsidRDefault="008032C7" w:rsidP="00CB0D0F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>
              <w:rPr>
                <w:sz w:val="18"/>
                <w:szCs w:val="18"/>
                <w:lang w:val="en-ZW"/>
              </w:rPr>
              <w:t>{%tr for issue in issues</w:t>
            </w:r>
            <w:r w:rsidRPr="008032C7">
              <w:rPr>
                <w:sz w:val="18"/>
                <w:szCs w:val="18"/>
                <w:lang w:val="en-ZW"/>
              </w:rPr>
              <w:t xml:space="preserve"> %}</w:t>
            </w:r>
          </w:p>
        </w:tc>
      </w:tr>
      <w:tr w:rsidR="001D484E" w:rsidRPr="00BA45CC" w14:paraId="5BB94998" w14:textId="77777777" w:rsidTr="00833728">
        <w:trPr>
          <w:trHeight w:val="863"/>
        </w:trPr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5AE182" w14:textId="1CFABA2E" w:rsidR="001D484E" w:rsidRPr="00BA45CC" w:rsidRDefault="001D484E" w:rsidP="001D484E">
            <w:pPr>
              <w:spacing w:after="0" w:line="242" w:lineRule="auto"/>
            </w:pPr>
            <w:r>
              <w:t>{{ issue.name }}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8A0F24" w14:textId="59992166" w:rsidR="001D484E" w:rsidRPr="00BA45CC" w:rsidRDefault="001D484E" w:rsidP="001D484E">
            <w:pPr>
              <w:spacing w:after="0"/>
              <w:ind w:left="18"/>
              <w:rPr>
                <w:bCs/>
                <w:i/>
                <w:iCs/>
                <w:sz w:val="18"/>
                <w:szCs w:val="18"/>
              </w:rPr>
            </w:pPr>
            <w:r>
              <w:rPr>
                <w:bCs/>
                <w:i/>
                <w:iCs/>
                <w:sz w:val="18"/>
                <w:szCs w:val="18"/>
              </w:rPr>
              <w:t>{{ issue.affected_hosts }}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4B8A8C" w14:textId="54E7AB1D" w:rsidR="001D484E" w:rsidRDefault="001D484E" w:rsidP="001D484E">
            <w:pPr>
              <w:rPr>
                <w:b/>
                <w:color w:val="auto"/>
              </w:rPr>
            </w:pPr>
            <w:r>
              <w:t>{% if issue.severity == “Critical” %}</w:t>
            </w:r>
            <w:r>
              <w:br/>
            </w:r>
            <w:r w:rsidRPr="001A2833">
              <w:rPr>
                <w:b/>
                <w:color w:val="FF0000"/>
              </w:rPr>
              <w:t>{{ issue.severity }}</w:t>
            </w:r>
          </w:p>
          <w:p w14:paraId="65F64B3D" w14:textId="1907E79A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“High” %}</w:t>
            </w:r>
          </w:p>
          <w:p w14:paraId="6A0ACEE2" w14:textId="7E0D1469" w:rsidR="001D484E" w:rsidRDefault="001D484E" w:rsidP="001D484E">
            <w:pPr>
              <w:rPr>
                <w:b/>
                <w:color w:val="FFC000"/>
              </w:rPr>
            </w:pPr>
            <w:r w:rsidRPr="001A2833">
              <w:rPr>
                <w:b/>
                <w:color w:val="FFC000"/>
              </w:rPr>
              <w:t>{{ issue.severity }}</w:t>
            </w:r>
          </w:p>
          <w:p w14:paraId="43A391B4" w14:textId="77D1CD72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“Medium” %}</w:t>
            </w:r>
          </w:p>
          <w:p w14:paraId="751981F3" w14:textId="77777777" w:rsidR="001D484E" w:rsidRPr="00D6530F" w:rsidRDefault="001D484E" w:rsidP="001D484E">
            <w:pPr>
              <w:rPr>
                <w:b/>
                <w:color w:val="FFFF00"/>
              </w:rPr>
            </w:pPr>
            <w:r w:rsidRPr="00D6530F">
              <w:rPr>
                <w:b/>
                <w:color w:val="FFFF00"/>
              </w:rPr>
              <w:t>{{ issue.severity }}</w:t>
            </w:r>
          </w:p>
          <w:p w14:paraId="65379230" w14:textId="6AAF0F49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“Low” %}</w:t>
            </w:r>
          </w:p>
          <w:p w14:paraId="56D4FABA" w14:textId="1DB4B838" w:rsidR="001D484E" w:rsidRPr="001B2C93" w:rsidRDefault="001D484E" w:rsidP="001D484E">
            <w:pPr>
              <w:rPr>
                <w:b/>
                <w:color w:val="00B050"/>
              </w:rPr>
            </w:pPr>
            <w:r w:rsidRPr="00D6530F">
              <w:rPr>
                <w:b/>
                <w:color w:val="00B050"/>
              </w:rPr>
              <w:t>{{ issue.severity }}</w:t>
            </w:r>
          </w:p>
          <w:p w14:paraId="3A313506" w14:textId="123EA3F6" w:rsidR="001D484E" w:rsidRDefault="001D484E" w:rsidP="001D484E">
            <w:pPr>
              <w:rPr>
                <w:color w:val="auto"/>
              </w:rPr>
            </w:pPr>
            <w:r>
              <w:rPr>
                <w:color w:val="auto"/>
              </w:rPr>
              <w:t>{% elif issue.severity == “Info” %}</w:t>
            </w:r>
          </w:p>
          <w:p w14:paraId="0CCBF675" w14:textId="77777777" w:rsidR="001D484E" w:rsidRPr="001B2C93" w:rsidRDefault="001D484E" w:rsidP="001D484E">
            <w:pPr>
              <w:rPr>
                <w:b/>
                <w:color w:val="0070C0"/>
              </w:rPr>
            </w:pPr>
            <w:r w:rsidRPr="001B2C93">
              <w:rPr>
                <w:b/>
                <w:color w:val="0070C0"/>
              </w:rPr>
              <w:t>{{ issue.severity }}</w:t>
            </w:r>
          </w:p>
          <w:p w14:paraId="4073CCE4" w14:textId="065A98F8" w:rsidR="001D484E" w:rsidRPr="001A2833" w:rsidRDefault="001D484E" w:rsidP="001D484E">
            <w:r>
              <w:rPr>
                <w:color w:val="auto"/>
              </w:rPr>
              <w:t>{% endif %}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882790" w14:textId="01F85688" w:rsidR="001D484E" w:rsidRPr="00BA45CC" w:rsidRDefault="001D484E" w:rsidP="001D484E">
            <w:pPr>
              <w:spacing w:after="0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issue.impact }}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EFB1DC" w14:textId="13DB54BA" w:rsidR="001D484E" w:rsidRPr="00245650" w:rsidRDefault="001D484E" w:rsidP="001D484E">
            <w:pPr>
              <w:rPr>
                <w:color w:val="auto"/>
              </w:rPr>
            </w:pPr>
            <w:r w:rsidRPr="00245650">
              <w:t>{% if issue.cvss_rating</w:t>
            </w:r>
            <w:r w:rsidR="0059471C">
              <w:t xml:space="preserve"> and </w:t>
            </w:r>
            <w:r w:rsidR="0059471C" w:rsidRPr="00245650">
              <w:t>issue.cvss_rating</w:t>
            </w:r>
            <w:r w:rsidRPr="00245650">
              <w:t xml:space="preserve"> </w:t>
            </w:r>
            <w:r w:rsidR="00833728" w:rsidRPr="00245650">
              <w:t>&gt;</w:t>
            </w:r>
            <w:r w:rsidRPr="00245650">
              <w:t>=</w:t>
            </w:r>
            <w:r w:rsidR="005C15FF" w:rsidRPr="00245650">
              <w:t xml:space="preserve"> 9</w:t>
            </w:r>
            <w:r w:rsidRPr="00245650">
              <w:t xml:space="preserve"> %}</w:t>
            </w:r>
            <w:r w:rsidRPr="00245650">
              <w:br/>
            </w:r>
            <w:r w:rsidRPr="00245650">
              <w:rPr>
                <w:color w:val="FF0000"/>
              </w:rPr>
              <w:t>{{ issue.</w:t>
            </w:r>
            <w:r w:rsidR="00BF32AC" w:rsidRPr="00245650">
              <w:rPr>
                <w:color w:val="FF0000"/>
              </w:rPr>
              <w:t>cvss_rating</w:t>
            </w:r>
            <w:r w:rsidRPr="00245650">
              <w:rPr>
                <w:color w:val="FF0000"/>
              </w:rPr>
              <w:t xml:space="preserve"> }}</w:t>
            </w:r>
          </w:p>
          <w:p w14:paraId="0A87280E" w14:textId="4A04B750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="0059471C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>issue.cvss_rating</w:t>
            </w:r>
            <w:r w:rsidRPr="00245650">
              <w:rPr>
                <w:color w:val="auto"/>
              </w:rPr>
              <w:t xml:space="preserve"> </w:t>
            </w:r>
            <w:r w:rsidR="005C15FF" w:rsidRPr="00245650">
              <w:rPr>
                <w:color w:val="auto"/>
              </w:rPr>
              <w:t>&gt;= 7</w:t>
            </w:r>
            <w:r w:rsidRPr="00245650">
              <w:rPr>
                <w:color w:val="auto"/>
              </w:rPr>
              <w:t xml:space="preserve"> %}</w:t>
            </w:r>
          </w:p>
          <w:p w14:paraId="7E186079" w14:textId="74D0C9B0" w:rsidR="001D484E" w:rsidRPr="00245650" w:rsidRDefault="001D484E" w:rsidP="001D484E">
            <w:pPr>
              <w:rPr>
                <w:color w:val="FFC000"/>
              </w:rPr>
            </w:pPr>
            <w:r w:rsidRPr="00245650">
              <w:rPr>
                <w:color w:val="FFC000"/>
              </w:rPr>
              <w:t>{{ issue.</w:t>
            </w:r>
            <w:r w:rsidR="00BF32AC" w:rsidRPr="00245650">
              <w:rPr>
                <w:color w:val="FFC000"/>
              </w:rPr>
              <w:t>cvss_rating</w:t>
            </w:r>
            <w:r w:rsidRPr="00245650">
              <w:rPr>
                <w:color w:val="FFC000"/>
              </w:rPr>
              <w:t xml:space="preserve"> }}</w:t>
            </w:r>
          </w:p>
          <w:p w14:paraId="0839F56D" w14:textId="4665C9F8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="0059471C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>issue.cvss_rating</w:t>
            </w:r>
            <w:r w:rsidRPr="00245650">
              <w:rPr>
                <w:color w:val="auto"/>
              </w:rPr>
              <w:t xml:space="preserve"> </w:t>
            </w:r>
            <w:r w:rsidR="005C15FF" w:rsidRPr="00245650">
              <w:rPr>
                <w:color w:val="auto"/>
              </w:rPr>
              <w:t>&gt;= 4</w:t>
            </w:r>
            <w:r w:rsidRPr="00245650">
              <w:rPr>
                <w:color w:val="auto"/>
              </w:rPr>
              <w:t xml:space="preserve"> %}</w:t>
            </w:r>
          </w:p>
          <w:p w14:paraId="328906A1" w14:textId="55A49966" w:rsidR="001D484E" w:rsidRPr="00245650" w:rsidRDefault="001D484E" w:rsidP="001D484E">
            <w:pPr>
              <w:rPr>
                <w:color w:val="FFFF00"/>
              </w:rPr>
            </w:pPr>
            <w:r w:rsidRPr="00245650">
              <w:rPr>
                <w:color w:val="FFFF00"/>
              </w:rPr>
              <w:t>{{ issue.</w:t>
            </w:r>
            <w:r w:rsidR="00BF32AC" w:rsidRPr="00245650">
              <w:rPr>
                <w:color w:val="FFFF00"/>
              </w:rPr>
              <w:t>cvss_rating</w:t>
            </w:r>
            <w:r w:rsidRPr="00245650">
              <w:rPr>
                <w:color w:val="FFFF00"/>
              </w:rPr>
              <w:t xml:space="preserve"> }}</w:t>
            </w:r>
          </w:p>
          <w:p w14:paraId="4DD01286" w14:textId="4A01F680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issue.cvss_rating</w:t>
            </w:r>
            <w:r w:rsidRPr="00245650">
              <w:rPr>
                <w:color w:val="auto"/>
              </w:rPr>
              <w:t xml:space="preserve"> </w:t>
            </w:r>
            <w:r w:rsidR="0059471C">
              <w:t xml:space="preserve">and </w:t>
            </w:r>
            <w:r w:rsidR="0059471C" w:rsidRPr="00245650">
              <w:t xml:space="preserve">issue.cvss_rating </w:t>
            </w:r>
            <w:r w:rsidR="005C15FF" w:rsidRPr="00245650">
              <w:rPr>
                <w:color w:val="auto"/>
              </w:rPr>
              <w:t>&gt;= 0.1</w:t>
            </w:r>
            <w:r w:rsidRPr="00245650">
              <w:rPr>
                <w:color w:val="auto"/>
              </w:rPr>
              <w:t xml:space="preserve"> %}</w:t>
            </w:r>
          </w:p>
          <w:p w14:paraId="426375D2" w14:textId="0ACC99AA" w:rsidR="001D484E" w:rsidRPr="00245650" w:rsidRDefault="001D484E" w:rsidP="001D484E">
            <w:pPr>
              <w:rPr>
                <w:color w:val="00B050"/>
              </w:rPr>
            </w:pPr>
            <w:r w:rsidRPr="00245650">
              <w:rPr>
                <w:color w:val="00B050"/>
              </w:rPr>
              <w:t>{{ issue</w:t>
            </w:r>
            <w:r w:rsidR="00BF32AC" w:rsidRPr="00245650">
              <w:rPr>
                <w:color w:val="00B050"/>
              </w:rPr>
              <w:t>.cvss_rating</w:t>
            </w:r>
            <w:r w:rsidRPr="00245650">
              <w:rPr>
                <w:color w:val="00B050"/>
              </w:rPr>
              <w:t xml:space="preserve"> }}</w:t>
            </w:r>
          </w:p>
          <w:p w14:paraId="7CABDCA4" w14:textId="4FAD426C" w:rsidR="001D484E" w:rsidRPr="00245650" w:rsidRDefault="001D484E" w:rsidP="001D484E">
            <w:pPr>
              <w:rPr>
                <w:color w:val="auto"/>
              </w:rPr>
            </w:pPr>
            <w:r w:rsidRPr="00245650">
              <w:rPr>
                <w:color w:val="auto"/>
              </w:rPr>
              <w:t>{% el</w:t>
            </w:r>
            <w:r w:rsidR="00833728" w:rsidRPr="00245650">
              <w:rPr>
                <w:color w:val="auto"/>
              </w:rPr>
              <w:t>if issue.</w:t>
            </w:r>
            <w:r w:rsidR="00833728" w:rsidRPr="00245650">
              <w:t>cvss_rating</w:t>
            </w:r>
            <w:r w:rsidR="0059471C">
              <w:t xml:space="preserve"> and </w:t>
            </w:r>
            <w:r w:rsidR="0059471C" w:rsidRPr="00245650">
              <w:lastRenderedPageBreak/>
              <w:t>issue.cvss_rating</w:t>
            </w:r>
            <w:r w:rsidRPr="00245650">
              <w:rPr>
                <w:color w:val="auto"/>
              </w:rPr>
              <w:t xml:space="preserve"> == </w:t>
            </w:r>
            <w:r w:rsidR="005C15FF" w:rsidRPr="00245650">
              <w:rPr>
                <w:color w:val="auto"/>
              </w:rPr>
              <w:t xml:space="preserve">0 </w:t>
            </w:r>
            <w:r w:rsidRPr="00245650">
              <w:rPr>
                <w:color w:val="auto"/>
              </w:rPr>
              <w:t>%}</w:t>
            </w:r>
          </w:p>
          <w:p w14:paraId="683C7A3C" w14:textId="0960AA74" w:rsidR="001D484E" w:rsidRPr="00245650" w:rsidRDefault="001D484E" w:rsidP="001D484E">
            <w:pPr>
              <w:rPr>
                <w:color w:val="0070C0"/>
              </w:rPr>
            </w:pPr>
            <w:r w:rsidRPr="00245650">
              <w:rPr>
                <w:color w:val="0070C0"/>
              </w:rPr>
              <w:t>{{ issue.</w:t>
            </w:r>
            <w:r w:rsidR="00833728" w:rsidRPr="00245650">
              <w:rPr>
                <w:color w:val="0070C0"/>
              </w:rPr>
              <w:t>cvss_rating</w:t>
            </w:r>
            <w:r w:rsidRPr="00245650">
              <w:rPr>
                <w:color w:val="0070C0"/>
              </w:rPr>
              <w:t xml:space="preserve"> }}</w:t>
            </w:r>
          </w:p>
          <w:p w14:paraId="436285E5" w14:textId="732A36F8" w:rsidR="001D484E" w:rsidRPr="00BA45CC" w:rsidRDefault="001D484E" w:rsidP="001D484E">
            <w:pPr>
              <w:spacing w:after="0"/>
              <w:ind w:left="17"/>
              <w:rPr>
                <w:color w:val="FF0000"/>
                <w:sz w:val="18"/>
              </w:rPr>
            </w:pPr>
            <w:r w:rsidRPr="00245650">
              <w:rPr>
                <w:color w:val="auto"/>
              </w:rPr>
              <w:t>{% endif %}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B78014" w14:textId="403D72FD" w:rsidR="001D484E" w:rsidRPr="00CB0D0F" w:rsidRDefault="001D484E" w:rsidP="001D484E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>
              <w:rPr>
                <w:sz w:val="18"/>
                <w:szCs w:val="18"/>
                <w:lang w:val="en-ZW"/>
              </w:rPr>
              <w:lastRenderedPageBreak/>
              <w:t>{{ issue.solution }}</w:t>
            </w:r>
            <w:r w:rsidRPr="00CB0D0F">
              <w:rPr>
                <w:sz w:val="18"/>
                <w:szCs w:val="18"/>
                <w:lang w:val="en-ZW"/>
              </w:rPr>
              <w:t xml:space="preserve"> </w:t>
            </w:r>
          </w:p>
        </w:tc>
      </w:tr>
      <w:tr w:rsidR="001D484E" w:rsidRPr="00BA45CC" w14:paraId="65199E90" w14:textId="77777777" w:rsidTr="008D4228">
        <w:trPr>
          <w:trHeight w:val="863"/>
        </w:trPr>
        <w:tc>
          <w:tcPr>
            <w:tcW w:w="1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0F667" w14:textId="38275258" w:rsidR="001D484E" w:rsidRPr="00CB0D0F" w:rsidRDefault="001D484E" w:rsidP="001D484E">
            <w:pPr>
              <w:spacing w:after="0"/>
              <w:jc w:val="left"/>
              <w:rPr>
                <w:sz w:val="18"/>
                <w:szCs w:val="18"/>
                <w:lang w:val="en-ZW"/>
              </w:rPr>
            </w:pPr>
            <w:r w:rsidRPr="008032C7">
              <w:rPr>
                <w:sz w:val="18"/>
                <w:szCs w:val="18"/>
                <w:lang w:val="en-ZW"/>
              </w:rPr>
              <w:lastRenderedPageBreak/>
              <w:t>{%tr endfor %}</w:t>
            </w:r>
          </w:p>
        </w:tc>
      </w:tr>
    </w:tbl>
    <w:p w14:paraId="76A0D261" w14:textId="77777777" w:rsidR="006754AD" w:rsidRPr="003123A9" w:rsidRDefault="00433030">
      <w:pPr>
        <w:spacing w:after="200" w:line="259" w:lineRule="auto"/>
        <w:ind w:left="0" w:firstLine="0"/>
        <w:jc w:val="left"/>
      </w:pPr>
      <w:r w:rsidRPr="003123A9">
        <w:rPr>
          <w:color w:val="44546A"/>
          <w:sz w:val="18"/>
        </w:rPr>
        <w:t xml:space="preserve"> </w:t>
      </w:r>
    </w:p>
    <w:p w14:paraId="12B3D04C" w14:textId="26B12AB8" w:rsidR="006754AD" w:rsidRPr="003123A9" w:rsidRDefault="00EC3983" w:rsidP="00EC3983">
      <w:pPr>
        <w:pStyle w:val="Caption"/>
        <w:ind w:left="2890" w:firstLine="710"/>
        <w:rPr>
          <w:i w:val="0"/>
          <w:color w:val="44546A"/>
        </w:rPr>
      </w:pPr>
      <w:bookmarkStart w:id="20" w:name="_Toc76605177"/>
      <w:r w:rsidRPr="003123A9">
        <w:t xml:space="preserve">Table </w:t>
      </w:r>
      <w:r w:rsidR="00DB6651">
        <w:fldChar w:fldCharType="begin"/>
      </w:r>
      <w:r w:rsidR="00DB6651">
        <w:instrText xml:space="preserve"> SEQ Table \* ARABIC </w:instrText>
      </w:r>
      <w:r w:rsidR="00DB6651">
        <w:fldChar w:fldCharType="separate"/>
      </w:r>
      <w:r w:rsidR="00AF2679" w:rsidRPr="003123A9">
        <w:rPr>
          <w:noProof/>
        </w:rPr>
        <w:t>1</w:t>
      </w:r>
      <w:r w:rsidR="00DB6651">
        <w:rPr>
          <w:noProof/>
        </w:rPr>
        <w:fldChar w:fldCharType="end"/>
      </w:r>
      <w:r w:rsidRPr="003123A9">
        <w:t>: Vulnerability summary</w:t>
      </w:r>
      <w:bookmarkEnd w:id="20"/>
    </w:p>
    <w:p w14:paraId="123A54FA" w14:textId="62DABEC7" w:rsidR="007141CF" w:rsidRPr="003123A9" w:rsidRDefault="007141CF">
      <w:pPr>
        <w:spacing w:after="193" w:line="259" w:lineRule="auto"/>
        <w:jc w:val="left"/>
        <w:rPr>
          <w:i/>
          <w:color w:val="44546A"/>
          <w:sz w:val="18"/>
        </w:rPr>
      </w:pPr>
    </w:p>
    <w:p w14:paraId="33BA1AC1" w14:textId="32DDA067" w:rsidR="006754AD" w:rsidRPr="003123A9" w:rsidRDefault="00EC3983" w:rsidP="00877F0D">
      <w:pPr>
        <w:spacing w:after="160" w:line="259" w:lineRule="auto"/>
        <w:ind w:left="0" w:hanging="180"/>
        <w:jc w:val="left"/>
        <w:rPr>
          <w:i/>
          <w:color w:val="44546A"/>
          <w:sz w:val="18"/>
        </w:rPr>
      </w:pPr>
      <w:r w:rsidRPr="003123A9">
        <w:rPr>
          <w:i/>
          <w:color w:val="44546A"/>
          <w:sz w:val="18"/>
        </w:rPr>
        <w:br w:type="page"/>
      </w:r>
    </w:p>
    <w:p w14:paraId="050AFB27" w14:textId="322EEBE6" w:rsidR="00877F0D" w:rsidRPr="003123A9" w:rsidRDefault="00877F0D">
      <w:pPr>
        <w:spacing w:after="160" w:line="259" w:lineRule="auto"/>
        <w:ind w:left="0" w:firstLine="0"/>
        <w:jc w:val="left"/>
      </w:pPr>
    </w:p>
    <w:p w14:paraId="2C93188D" w14:textId="77777777" w:rsidR="00877F0D" w:rsidRPr="003123A9" w:rsidRDefault="00877F0D">
      <w:pPr>
        <w:spacing w:after="160" w:line="259" w:lineRule="auto"/>
        <w:ind w:left="0" w:firstLine="0"/>
        <w:jc w:val="left"/>
      </w:pPr>
    </w:p>
    <w:p w14:paraId="00C58B2A" w14:textId="1DB1FDDB" w:rsidR="00877F0D" w:rsidRPr="003123A9" w:rsidRDefault="00877F0D">
      <w:pPr>
        <w:spacing w:after="160" w:line="259" w:lineRule="auto"/>
        <w:ind w:left="0" w:firstLine="0"/>
        <w:jc w:val="left"/>
      </w:pPr>
    </w:p>
    <w:p w14:paraId="50648855" w14:textId="3BCF138C" w:rsidR="00877F0D" w:rsidRPr="003123A9" w:rsidRDefault="00877F0D">
      <w:pPr>
        <w:spacing w:after="160" w:line="259" w:lineRule="auto"/>
        <w:ind w:left="0" w:firstLine="0"/>
        <w:jc w:val="left"/>
      </w:pPr>
    </w:p>
    <w:p w14:paraId="122DC691" w14:textId="012760F3" w:rsidR="00877F0D" w:rsidRPr="003123A9" w:rsidRDefault="00877F0D">
      <w:pPr>
        <w:spacing w:after="160" w:line="259" w:lineRule="auto"/>
        <w:ind w:left="0" w:firstLine="0"/>
        <w:jc w:val="left"/>
      </w:pPr>
    </w:p>
    <w:p w14:paraId="5EBF0D90" w14:textId="62782B7F" w:rsidR="00877F0D" w:rsidRPr="003123A9" w:rsidRDefault="00877F0D">
      <w:pPr>
        <w:spacing w:after="160" w:line="259" w:lineRule="auto"/>
        <w:ind w:left="0" w:firstLine="0"/>
        <w:jc w:val="left"/>
      </w:pPr>
    </w:p>
    <w:p w14:paraId="372998CE" w14:textId="51D7DF5E" w:rsidR="00877F0D" w:rsidRPr="003123A9" w:rsidRDefault="00877F0D">
      <w:pPr>
        <w:spacing w:after="160" w:line="259" w:lineRule="auto"/>
        <w:ind w:left="0" w:firstLine="0"/>
        <w:jc w:val="left"/>
      </w:pPr>
    </w:p>
    <w:p w14:paraId="61A0EC64" w14:textId="7599B0F6" w:rsidR="00877F0D" w:rsidRPr="003123A9" w:rsidRDefault="00877F0D">
      <w:pPr>
        <w:spacing w:after="160" w:line="259" w:lineRule="auto"/>
        <w:ind w:left="0" w:firstLine="0"/>
        <w:jc w:val="left"/>
      </w:pPr>
    </w:p>
    <w:p w14:paraId="2426B824" w14:textId="77777777" w:rsidR="00877F0D" w:rsidRPr="003123A9" w:rsidRDefault="00877F0D">
      <w:pPr>
        <w:spacing w:after="160" w:line="259" w:lineRule="auto"/>
        <w:ind w:left="0" w:firstLine="0"/>
        <w:jc w:val="left"/>
      </w:pPr>
    </w:p>
    <w:p w14:paraId="4D1CAD05" w14:textId="6721FB49" w:rsidR="00877F0D" w:rsidRPr="00112740" w:rsidRDefault="00877F0D" w:rsidP="00112740">
      <w:pPr>
        <w:pStyle w:val="Heading1"/>
        <w:numPr>
          <w:ilvl w:val="0"/>
          <w:numId w:val="0"/>
        </w:numPr>
        <w:ind w:left="432" w:hanging="432"/>
        <w:jc w:val="center"/>
        <w:rPr>
          <w:sz w:val="56"/>
          <w:szCs w:val="56"/>
        </w:rPr>
      </w:pPr>
      <w:bookmarkStart w:id="21" w:name="_Toc109267151"/>
      <w:r w:rsidRPr="00112740">
        <w:rPr>
          <w:color w:val="000000" w:themeColor="text1"/>
          <w:sz w:val="56"/>
          <w:szCs w:val="56"/>
        </w:rPr>
        <w:t>EXTERNAL VAPT</w:t>
      </w:r>
      <w:bookmarkEnd w:id="21"/>
      <w:r w:rsidRPr="00112740">
        <w:rPr>
          <w:sz w:val="56"/>
          <w:szCs w:val="56"/>
        </w:rPr>
        <w:br w:type="page"/>
      </w:r>
    </w:p>
    <w:p w14:paraId="462CAD0D" w14:textId="6BF1D59B" w:rsidR="0017511F" w:rsidRPr="0017511F" w:rsidRDefault="00EB4B99" w:rsidP="0017511F">
      <w:r>
        <w:lastRenderedPageBreak/>
        <w:t>{%</w:t>
      </w:r>
      <w:r w:rsidR="0017511F">
        <w:t xml:space="preserve"> for issue in issues </w:t>
      </w:r>
      <w:r>
        <w:t>%</w:t>
      </w:r>
      <w:r w:rsidR="0017511F" w:rsidRPr="0017511F">
        <w:t>}</w:t>
      </w:r>
    </w:p>
    <w:p w14:paraId="6B85C29C" w14:textId="6CED9C52" w:rsidR="00877F0D" w:rsidRPr="00877F0D" w:rsidRDefault="00FE37E0" w:rsidP="00877F0D">
      <w:pPr>
        <w:keepNext/>
        <w:keepLines/>
        <w:spacing w:after="0" w:line="240" w:lineRule="auto"/>
        <w:ind w:left="720" w:hanging="720"/>
        <w:jc w:val="left"/>
        <w:outlineLvl w:val="2"/>
        <w:rPr>
          <w:rFonts w:eastAsia="Times New Roman"/>
          <w:color w:val="auto"/>
          <w:sz w:val="24"/>
          <w:szCs w:val="24"/>
          <w:lang w:val="en-ZW" w:eastAsia="en-ZW"/>
        </w:rPr>
      </w:pPr>
      <w:bookmarkStart w:id="22" w:name="_Toc109267152"/>
      <w:r w:rsidRPr="00FE37E0">
        <w:rPr>
          <w:b/>
          <w:bCs/>
          <w:szCs w:val="20"/>
          <w:lang w:val="en-ZW" w:eastAsia="en-ZW"/>
        </w:rPr>
        <w:t>Host(s) affected</w:t>
      </w:r>
      <w:r w:rsidR="00421826">
        <w:rPr>
          <w:b/>
          <w:bCs/>
          <w:szCs w:val="20"/>
          <w:lang w:val="en-ZW" w:eastAsia="en-ZW"/>
        </w:rPr>
        <w:t>:</w:t>
      </w:r>
      <w:r w:rsidR="00877F0D" w:rsidRPr="00877F0D">
        <w:rPr>
          <w:sz w:val="26"/>
          <w:szCs w:val="20"/>
          <w:lang w:val="en-ZW" w:eastAsia="en-ZW"/>
        </w:rPr>
        <w:t xml:space="preserve"> </w:t>
      </w:r>
      <w:r w:rsidR="0017511F">
        <w:rPr>
          <w:sz w:val="26"/>
          <w:szCs w:val="20"/>
          <w:lang w:val="en-ZW" w:eastAsia="en-ZW"/>
        </w:rPr>
        <w:t>{{</w:t>
      </w:r>
      <w:r w:rsidR="00421826">
        <w:rPr>
          <w:sz w:val="26"/>
          <w:szCs w:val="20"/>
          <w:lang w:val="en-ZW" w:eastAsia="en-ZW"/>
        </w:rPr>
        <w:t xml:space="preserve"> issue.affected_hosts </w:t>
      </w:r>
      <w:r w:rsidR="0017511F">
        <w:rPr>
          <w:sz w:val="26"/>
          <w:szCs w:val="20"/>
          <w:lang w:val="en-ZW" w:eastAsia="en-ZW"/>
        </w:rPr>
        <w:t>}}</w:t>
      </w:r>
      <w:bookmarkEnd w:id="22"/>
    </w:p>
    <w:p w14:paraId="0587C4ED" w14:textId="1940B008" w:rsidR="00877F0D" w:rsidRPr="00877F0D" w:rsidRDefault="00877F0D" w:rsidP="00877F0D">
      <w:pPr>
        <w:keepNext/>
        <w:keepLines/>
        <w:spacing w:after="0" w:line="240" w:lineRule="auto"/>
        <w:ind w:left="720" w:hanging="720"/>
        <w:jc w:val="left"/>
        <w:outlineLvl w:val="2"/>
        <w:rPr>
          <w:color w:val="FF0000"/>
          <w:sz w:val="26"/>
          <w:szCs w:val="20"/>
          <w:lang w:val="en-ZW" w:eastAsia="en-ZW"/>
        </w:rPr>
      </w:pPr>
      <w:bookmarkStart w:id="23" w:name="_Toc109267153"/>
      <w:r w:rsidRPr="00877F0D">
        <w:rPr>
          <w:b/>
          <w:bCs/>
          <w:color w:val="auto"/>
          <w:sz w:val="24"/>
          <w:szCs w:val="24"/>
          <w:lang w:val="en-ZW" w:eastAsia="en-ZW"/>
        </w:rPr>
        <w:t>Issue:</w:t>
      </w:r>
      <w:r w:rsidRPr="00877F0D">
        <w:rPr>
          <w:color w:val="auto"/>
          <w:sz w:val="24"/>
          <w:szCs w:val="24"/>
          <w:lang w:val="en-ZW" w:eastAsia="en-ZW"/>
        </w:rPr>
        <w:t xml:space="preserve"> </w:t>
      </w:r>
      <w:r w:rsidR="00421826" w:rsidRPr="00421826">
        <w:rPr>
          <w:color w:val="auto"/>
          <w:sz w:val="26"/>
          <w:szCs w:val="20"/>
          <w:lang w:val="en-ZW" w:eastAsia="en-ZW"/>
        </w:rPr>
        <w:t>{{ issue.name }}</w:t>
      </w:r>
      <w:bookmarkEnd w:id="23"/>
    </w:p>
    <w:p w14:paraId="449A5B17" w14:textId="77777777" w:rsidR="00877F0D" w:rsidRPr="00877F0D" w:rsidRDefault="00877F0D" w:rsidP="00877F0D">
      <w:pPr>
        <w:tabs>
          <w:tab w:val="left" w:pos="-205"/>
        </w:tabs>
        <w:spacing w:after="0" w:line="240" w:lineRule="auto"/>
        <w:ind w:left="-1055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877F0D">
        <w:rPr>
          <w:rFonts w:eastAsia="Times New Roman"/>
          <w:color w:val="auto"/>
          <w:sz w:val="24"/>
          <w:szCs w:val="24"/>
          <w:lang w:val="en-ZW" w:eastAsia="en-ZW"/>
        </w:rPr>
        <w:tab/>
      </w:r>
    </w:p>
    <w:p w14:paraId="70A55486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3123A9">
        <w:rPr>
          <w:b/>
          <w:bCs/>
          <w:color w:val="auto"/>
          <w:sz w:val="24"/>
          <w:szCs w:val="24"/>
          <w:lang w:val="en-ZW" w:eastAsia="en-ZW"/>
        </w:rPr>
        <w:t xml:space="preserve">Risk Description </w:t>
      </w:r>
    </w:p>
    <w:p w14:paraId="11A88A59" w14:textId="44752D1F" w:rsidR="00877F0D" w:rsidRPr="00877F0D" w:rsidRDefault="00421826" w:rsidP="00877F0D">
      <w:pPr>
        <w:tabs>
          <w:tab w:val="left" w:pos="-205"/>
        </w:tabs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>
        <w:rPr>
          <w:rFonts w:eastAsia="Times New Roman"/>
          <w:color w:val="auto"/>
          <w:sz w:val="24"/>
          <w:szCs w:val="24"/>
          <w:lang w:val="en-ZW" w:eastAsia="en-ZW"/>
        </w:rPr>
        <w:t>{{ issue.description }}</w:t>
      </w:r>
      <w:r w:rsidR="00877F0D" w:rsidRPr="00877F0D">
        <w:rPr>
          <w:rFonts w:eastAsia="Times New Roman"/>
          <w:color w:val="auto"/>
          <w:sz w:val="24"/>
          <w:szCs w:val="24"/>
          <w:lang w:val="en-ZW" w:eastAsia="en-ZW"/>
        </w:rPr>
        <w:t>.</w:t>
      </w:r>
    </w:p>
    <w:p w14:paraId="09D040F1" w14:textId="77777777" w:rsidR="00877F0D" w:rsidRPr="00877F0D" w:rsidRDefault="00877F0D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877F0D">
        <w:rPr>
          <w:rFonts w:eastAsia="Times New Roman"/>
          <w:color w:val="auto"/>
          <w:sz w:val="24"/>
          <w:szCs w:val="24"/>
          <w:lang w:val="en-ZW" w:eastAsia="en-ZW"/>
        </w:rPr>
        <w:tab/>
      </w:r>
    </w:p>
    <w:p w14:paraId="15581167" w14:textId="687E5FF5" w:rsidR="00877F0D" w:rsidRPr="00877F0D" w:rsidRDefault="00FE37E0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FE37E0">
        <w:rPr>
          <w:b/>
          <w:bCs/>
          <w:color w:val="auto"/>
          <w:szCs w:val="24"/>
          <w:lang w:val="en-ZW" w:eastAsia="en-ZW"/>
        </w:rPr>
        <w:t>Impact</w:t>
      </w:r>
    </w:p>
    <w:p w14:paraId="6AA288B2" w14:textId="7B5AA965" w:rsidR="003123A9" w:rsidRPr="00EC1319" w:rsidRDefault="00EC0515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>
        <w:rPr>
          <w:rFonts w:eastAsia="Times New Roman"/>
          <w:color w:val="auto"/>
          <w:sz w:val="24"/>
          <w:szCs w:val="24"/>
          <w:lang w:val="en-ZW" w:eastAsia="en-ZW"/>
        </w:rPr>
        <w:t>{{ issue.impact }}</w:t>
      </w:r>
    </w:p>
    <w:p w14:paraId="7DEF4F03" w14:textId="42B9EDE4" w:rsidR="003123A9" w:rsidRDefault="003123A9" w:rsidP="00877F0D">
      <w:pPr>
        <w:spacing w:after="0" w:line="240" w:lineRule="auto"/>
        <w:ind w:left="0" w:firstLine="0"/>
        <w:jc w:val="left"/>
        <w:rPr>
          <w:b/>
          <w:bCs/>
          <w:color w:val="auto"/>
          <w:sz w:val="24"/>
          <w:szCs w:val="24"/>
          <w:lang w:val="en-ZW" w:eastAsia="en-ZW"/>
        </w:rPr>
      </w:pPr>
    </w:p>
    <w:p w14:paraId="50F9ADBF" w14:textId="22D63925" w:rsidR="00CE0B40" w:rsidRPr="00CE0B40" w:rsidRDefault="009A27C4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  <w:r>
        <w:rPr>
          <w:bCs/>
          <w:color w:val="auto"/>
          <w:sz w:val="24"/>
          <w:szCs w:val="24"/>
          <w:lang w:val="en-ZW" w:eastAsia="en-ZW"/>
        </w:rPr>
        <w:t xml:space="preserve">{% if </w:t>
      </w:r>
      <w:r w:rsidR="00803F90">
        <w:rPr>
          <w:bCs/>
          <w:color w:val="auto"/>
          <w:sz w:val="24"/>
          <w:szCs w:val="24"/>
          <w:lang w:val="en-ZW" w:eastAsia="en-ZW"/>
        </w:rPr>
        <w:t>issue.</w:t>
      </w:r>
      <w:r w:rsidR="00002752">
        <w:rPr>
          <w:bCs/>
          <w:color w:val="auto"/>
          <w:sz w:val="24"/>
          <w:szCs w:val="24"/>
          <w:lang w:val="en-ZW" w:eastAsia="en-ZW"/>
        </w:rPr>
        <w:t>poc_list</w:t>
      </w:r>
      <w:r>
        <w:rPr>
          <w:bCs/>
          <w:color w:val="auto"/>
          <w:sz w:val="24"/>
          <w:szCs w:val="24"/>
          <w:lang w:val="en-ZW" w:eastAsia="en-ZW"/>
        </w:rPr>
        <w:t xml:space="preserve"> %</w:t>
      </w:r>
      <w:r w:rsidR="00CE0B40" w:rsidRPr="00CE0B40">
        <w:rPr>
          <w:bCs/>
          <w:color w:val="auto"/>
          <w:sz w:val="24"/>
          <w:szCs w:val="24"/>
          <w:lang w:val="en-ZW" w:eastAsia="en-ZW"/>
        </w:rPr>
        <w:t>}</w:t>
      </w:r>
    </w:p>
    <w:p w14:paraId="6A9E7B83" w14:textId="48ED4194" w:rsidR="003123A9" w:rsidRPr="00EC1319" w:rsidRDefault="00334903" w:rsidP="00877F0D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 w:rsidRPr="003123A9">
        <w:rPr>
          <w:b/>
          <w:bCs/>
          <w:color w:val="auto"/>
          <w:sz w:val="24"/>
          <w:szCs w:val="24"/>
          <w:lang w:val="en-ZW" w:eastAsia="en-ZW"/>
        </w:rPr>
        <w:t xml:space="preserve">Proof of Concept </w:t>
      </w:r>
      <w:bookmarkStart w:id="24" w:name="_GoBack"/>
      <w:bookmarkEnd w:id="24"/>
      <w:r w:rsidR="00EC1319">
        <w:rPr>
          <w:rFonts w:eastAsia="Times New Roman"/>
          <w:color w:val="auto"/>
          <w:sz w:val="24"/>
          <w:szCs w:val="24"/>
          <w:lang w:val="en-ZW" w:eastAsia="en-ZW"/>
        </w:rPr>
        <w:t xml:space="preserve"> </w:t>
      </w:r>
    </w:p>
    <w:p w14:paraId="75EEAD01" w14:textId="54B21BE3" w:rsidR="00B4461E" w:rsidRDefault="00B4461E" w:rsidP="00B4461E">
      <w:r>
        <w:t>{%</w:t>
      </w:r>
      <w:r>
        <w:t xml:space="preserve"> for poc in </w:t>
      </w:r>
      <w:r w:rsidR="00803F90">
        <w:t>issue.</w:t>
      </w:r>
      <w:r>
        <w:t>poc_list</w:t>
      </w:r>
      <w:r>
        <w:t xml:space="preserve"> %</w:t>
      </w:r>
      <w:r w:rsidRPr="0017511F">
        <w:t>}</w:t>
      </w:r>
    </w:p>
    <w:p w14:paraId="0095E417" w14:textId="771483CB" w:rsidR="00B4461E" w:rsidRPr="00B4461E" w:rsidRDefault="00B4461E" w:rsidP="00B4461E">
      <w:pPr>
        <w:spacing w:after="0" w:line="240" w:lineRule="auto"/>
        <w:ind w:left="0" w:firstLine="0"/>
        <w:jc w:val="left"/>
        <w:rPr>
          <w:rFonts w:eastAsia="Times New Roman"/>
          <w:color w:val="auto"/>
          <w:sz w:val="24"/>
          <w:szCs w:val="24"/>
          <w:lang w:val="en-ZW" w:eastAsia="en-ZW"/>
        </w:rPr>
      </w:pPr>
      <w:r>
        <w:rPr>
          <w:rFonts w:eastAsia="Times New Roman"/>
          <w:color w:val="auto"/>
          <w:sz w:val="24"/>
          <w:szCs w:val="24"/>
          <w:lang w:val="en-ZW" w:eastAsia="en-ZW"/>
        </w:rPr>
        <w:t xml:space="preserve">{{ </w:t>
      </w:r>
      <w:r>
        <w:rPr>
          <w:rFonts w:eastAsia="Times New Roman"/>
          <w:color w:val="auto"/>
          <w:sz w:val="24"/>
          <w:szCs w:val="24"/>
          <w:lang w:val="en-ZW" w:eastAsia="en-ZW"/>
        </w:rPr>
        <w:t>poc</w:t>
      </w:r>
      <w:r>
        <w:rPr>
          <w:rFonts w:eastAsia="Times New Roman"/>
          <w:color w:val="auto"/>
          <w:sz w:val="24"/>
          <w:szCs w:val="24"/>
          <w:lang w:val="en-ZW" w:eastAsia="en-ZW"/>
        </w:rPr>
        <w:t xml:space="preserve"> }}</w:t>
      </w:r>
    </w:p>
    <w:p w14:paraId="26DCE7D0" w14:textId="77777777" w:rsidR="00B4461E" w:rsidRPr="00CE0B40" w:rsidRDefault="00B4461E" w:rsidP="00B4461E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  <w:r>
        <w:rPr>
          <w:rFonts w:eastAsia="Calibri"/>
          <w:color w:val="auto"/>
          <w:sz w:val="24"/>
          <w:szCs w:val="24"/>
          <w:lang w:val="en-ZW" w:eastAsia="en-ZW"/>
        </w:rPr>
        <w:t>{% endfor %}</w:t>
      </w:r>
    </w:p>
    <w:p w14:paraId="49C50851" w14:textId="77777777" w:rsidR="00B4461E" w:rsidRPr="0017511F" w:rsidRDefault="00B4461E" w:rsidP="0008182A">
      <w:pPr>
        <w:ind w:left="0" w:firstLine="0"/>
      </w:pPr>
    </w:p>
    <w:p w14:paraId="019521B7" w14:textId="17FADC26" w:rsidR="00CE0B40" w:rsidRDefault="00CE0B40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  <w:r w:rsidRPr="00CE0B40">
        <w:rPr>
          <w:bCs/>
          <w:color w:val="auto"/>
          <w:sz w:val="24"/>
          <w:szCs w:val="24"/>
          <w:lang w:val="en-ZW" w:eastAsia="en-ZW"/>
        </w:rPr>
        <w:t>{% endif %}</w:t>
      </w:r>
    </w:p>
    <w:p w14:paraId="0DDC6AAF" w14:textId="77777777" w:rsidR="00CE0B40" w:rsidRPr="00CE0B40" w:rsidRDefault="00CE0B40" w:rsidP="00877F0D">
      <w:pPr>
        <w:spacing w:after="0" w:line="240" w:lineRule="auto"/>
        <w:ind w:left="0" w:firstLine="0"/>
        <w:jc w:val="left"/>
        <w:rPr>
          <w:bCs/>
          <w:color w:val="auto"/>
          <w:sz w:val="24"/>
          <w:szCs w:val="24"/>
          <w:lang w:val="en-ZW" w:eastAsia="en-ZW"/>
        </w:rPr>
      </w:pPr>
    </w:p>
    <w:p w14:paraId="1007E093" w14:textId="1EFAFAD9" w:rsidR="00EC1319" w:rsidRPr="00CE0B40" w:rsidRDefault="00EB4B99" w:rsidP="00CE0B40">
      <w:pPr>
        <w:spacing w:after="0" w:line="240" w:lineRule="auto"/>
        <w:ind w:left="0" w:firstLine="0"/>
        <w:jc w:val="left"/>
        <w:rPr>
          <w:rFonts w:eastAsia="Calibri"/>
          <w:color w:val="auto"/>
          <w:sz w:val="24"/>
          <w:szCs w:val="24"/>
          <w:lang w:val="en-ZW" w:eastAsia="en-ZW"/>
        </w:rPr>
      </w:pPr>
      <w:r>
        <w:rPr>
          <w:rFonts w:eastAsia="Calibri"/>
          <w:color w:val="auto"/>
          <w:sz w:val="24"/>
          <w:szCs w:val="24"/>
          <w:lang w:val="en-ZW" w:eastAsia="en-ZW"/>
        </w:rPr>
        <w:t>{% endfor %}</w:t>
      </w:r>
      <w:bookmarkStart w:id="25" w:name="_Toc65499791"/>
      <w:bookmarkStart w:id="26" w:name="_Hlk76654730"/>
    </w:p>
    <w:bookmarkEnd w:id="25"/>
    <w:bookmarkEnd w:id="26"/>
    <w:p w14:paraId="1E350295" w14:textId="29F924DA" w:rsidR="00877F0D" w:rsidRPr="009E079B" w:rsidRDefault="00877F0D" w:rsidP="009E079B">
      <w:pPr>
        <w:spacing w:after="160" w:line="259" w:lineRule="auto"/>
        <w:ind w:left="0" w:firstLine="0"/>
        <w:jc w:val="left"/>
        <w:rPr>
          <w:b/>
          <w:color w:val="auto"/>
          <w:sz w:val="32"/>
          <w:szCs w:val="20"/>
          <w:lang w:val="en-ZW" w:eastAsia="en-ZW"/>
        </w:rPr>
      </w:pPr>
    </w:p>
    <w:p w14:paraId="074AC958" w14:textId="77777777" w:rsidR="00F43731" w:rsidRPr="003123A9" w:rsidRDefault="00F43731" w:rsidP="006210D7">
      <w:pPr>
        <w:ind w:left="874"/>
      </w:pPr>
    </w:p>
    <w:sectPr w:rsidR="00F43731" w:rsidRPr="003123A9" w:rsidSect="00EE1782">
      <w:pgSz w:w="12240" w:h="15840"/>
      <w:pgMar w:top="1440" w:right="1440" w:bottom="1440" w:left="1440" w:header="180" w:footer="719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3AD242" w16cid:durableId="249007F7"/>
  <w16cid:commentId w16cid:paraId="4B839407" w16cid:durableId="249007F8"/>
  <w16cid:commentId w16cid:paraId="6F303603" w16cid:durableId="249007F9"/>
  <w16cid:commentId w16cid:paraId="76436A35" w16cid:durableId="249007FA"/>
  <w16cid:commentId w16cid:paraId="7F42415E" w16cid:durableId="23EC7EE0"/>
  <w16cid:commentId w16cid:paraId="20B5BA40" w16cid:durableId="24901A8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67EC3" w14:textId="77777777" w:rsidR="00DB6651" w:rsidRDefault="00DB6651">
      <w:pPr>
        <w:spacing w:after="0" w:line="240" w:lineRule="auto"/>
      </w:pPr>
      <w:r>
        <w:separator/>
      </w:r>
    </w:p>
  </w:endnote>
  <w:endnote w:type="continuationSeparator" w:id="0">
    <w:p w14:paraId="5BE66325" w14:textId="77777777" w:rsidR="00DB6651" w:rsidRDefault="00DB6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7BD82" w14:textId="664339E1" w:rsidR="009621C3" w:rsidRDefault="009621C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2BFF5" w14:textId="77777777" w:rsidR="00DB6651" w:rsidRDefault="00DB6651">
      <w:pPr>
        <w:spacing w:after="0" w:line="240" w:lineRule="auto"/>
      </w:pPr>
      <w:r>
        <w:separator/>
      </w:r>
    </w:p>
  </w:footnote>
  <w:footnote w:type="continuationSeparator" w:id="0">
    <w:p w14:paraId="60C035CA" w14:textId="77777777" w:rsidR="00DB6651" w:rsidRDefault="00DB6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2753" w14:textId="468F4BA4" w:rsidR="009621C3" w:rsidRDefault="009621C3">
    <w:pPr>
      <w:pStyle w:val="Header"/>
    </w:pPr>
    <w:r>
      <w:rPr>
        <w:noProof/>
      </w:rPr>
      <w:drawing>
        <wp:anchor distT="0" distB="0" distL="114300" distR="114300" simplePos="0" relativeHeight="251713536" behindDoc="1" locked="0" layoutInCell="1" allowOverlap="1" wp14:anchorId="24A413DA" wp14:editId="3D4E2F28">
          <wp:simplePos x="0" y="0"/>
          <wp:positionH relativeFrom="column">
            <wp:posOffset>-350520</wp:posOffset>
          </wp:positionH>
          <wp:positionV relativeFrom="paragraph">
            <wp:posOffset>99060</wp:posOffset>
          </wp:positionV>
          <wp:extent cx="1097280" cy="457200"/>
          <wp:effectExtent l="0" t="0" r="7620" b="0"/>
          <wp:wrapTight wrapText="bothSides">
            <wp:wrapPolygon edited="0">
              <wp:start x="0" y="0"/>
              <wp:lineTo x="0" y="9900"/>
              <wp:lineTo x="10875" y="14400"/>
              <wp:lineTo x="5250" y="15300"/>
              <wp:lineTo x="3750" y="16200"/>
              <wp:lineTo x="3750" y="20700"/>
              <wp:lineTo x="12000" y="20700"/>
              <wp:lineTo x="10875" y="14400"/>
              <wp:lineTo x="21375" y="14400"/>
              <wp:lineTo x="21375" y="2700"/>
              <wp:lineTo x="3000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4ABF8" w14:textId="0255AFF1" w:rsidR="009621C3" w:rsidRDefault="009621C3">
    <w:r>
      <w:rPr>
        <w:noProof/>
      </w:rPr>
      <w:drawing>
        <wp:anchor distT="0" distB="0" distL="114300" distR="114300" simplePos="0" relativeHeight="251712512" behindDoc="1" locked="0" layoutInCell="1" allowOverlap="1" wp14:anchorId="6EB642BF" wp14:editId="5365D9F2">
          <wp:simplePos x="0" y="0"/>
          <wp:positionH relativeFrom="column">
            <wp:posOffset>-411480</wp:posOffset>
          </wp:positionH>
          <wp:positionV relativeFrom="paragraph">
            <wp:posOffset>46355</wp:posOffset>
          </wp:positionV>
          <wp:extent cx="1099820" cy="457835"/>
          <wp:effectExtent l="0" t="0" r="5080" b="0"/>
          <wp:wrapTight wrapText="bothSides">
            <wp:wrapPolygon edited="0">
              <wp:start x="0" y="0"/>
              <wp:lineTo x="0" y="9886"/>
              <wp:lineTo x="10850" y="14380"/>
              <wp:lineTo x="5238" y="15279"/>
              <wp:lineTo x="3741" y="16178"/>
              <wp:lineTo x="3741" y="20671"/>
              <wp:lineTo x="11972" y="20671"/>
              <wp:lineTo x="10850" y="14380"/>
              <wp:lineTo x="21326" y="14380"/>
              <wp:lineTo x="21326" y="2696"/>
              <wp:lineTo x="2993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45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710464" behindDoc="1" locked="0" layoutInCell="1" allowOverlap="1" wp14:anchorId="403623E8" wp14:editId="780C5AD0">
              <wp:simplePos x="0" y="0"/>
              <wp:positionH relativeFrom="page">
                <wp:posOffset>914400</wp:posOffset>
              </wp:positionH>
              <wp:positionV relativeFrom="page">
                <wp:posOffset>3486150</wp:posOffset>
              </wp:positionV>
              <wp:extent cx="5939790" cy="3085465"/>
              <wp:effectExtent l="0" t="0" r="0" b="0"/>
              <wp:wrapNone/>
              <wp:docPr id="4571" name="Group 4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39790" cy="3085465"/>
                        <a:chOff x="0" y="0"/>
                        <a:chExt cx="5939790" cy="3085465"/>
                      </a:xfrm>
                    </wpg:grpSpPr>
                    <pic:pic xmlns:pic="http://schemas.openxmlformats.org/drawingml/2006/picture">
                      <pic:nvPicPr>
                        <pic:cNvPr id="4572" name="Picture 45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790" cy="30854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27FC0A09" id="Group 4571" o:spid="_x0000_s1026" style="position:absolute;margin-left:1in;margin-top:274.5pt;width:467.7pt;height:242.95pt;z-index:-251606016;mso-position-horizontal-relative:page;mso-position-vertical-relative:page" coordsize="59397,30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72" o:spid="_x0000_s1027" type="#_x0000_t75" style="position:absolute;width:59397;height:30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0657" w14:textId="29D0B3D2" w:rsidR="009621C3" w:rsidRDefault="009621C3" w:rsidP="00C110B0">
    <w:pPr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707392" behindDoc="1" locked="0" layoutInCell="1" allowOverlap="1" wp14:anchorId="3BF31EF1" wp14:editId="23BA94F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66" name="Group 4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256CCA54" id="Group 4566" o:spid="_x0000_s1026" style="position:absolute;margin-left:0;margin-top:0;width:0;height:0;z-index:-25160908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q0KMH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8E76A990"/>
    <w:lvl w:ilvl="0" w:tplc="F18E6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0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6A72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60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C1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A87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64E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8A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129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5FE"/>
    <w:multiLevelType w:val="hybridMultilevel"/>
    <w:tmpl w:val="0A8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1EA4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3C72763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061D472F"/>
    <w:multiLevelType w:val="multilevel"/>
    <w:tmpl w:val="0D9E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529AA"/>
    <w:multiLevelType w:val="hybridMultilevel"/>
    <w:tmpl w:val="42320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015D20"/>
    <w:multiLevelType w:val="multilevel"/>
    <w:tmpl w:val="9AF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54AF7"/>
    <w:multiLevelType w:val="hybridMultilevel"/>
    <w:tmpl w:val="F19693D6"/>
    <w:lvl w:ilvl="0" w:tplc="3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3C5F28"/>
    <w:multiLevelType w:val="hybridMultilevel"/>
    <w:tmpl w:val="1D0810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3D5CD3"/>
    <w:multiLevelType w:val="hybridMultilevel"/>
    <w:tmpl w:val="467440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D2D4A"/>
    <w:multiLevelType w:val="hybridMultilevel"/>
    <w:tmpl w:val="95A08C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807255"/>
    <w:multiLevelType w:val="hybridMultilevel"/>
    <w:tmpl w:val="D4F6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30C07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3" w15:restartNumberingAfterBreak="0">
    <w:nsid w:val="146C248E"/>
    <w:multiLevelType w:val="hybridMultilevel"/>
    <w:tmpl w:val="92B6CF80"/>
    <w:lvl w:ilvl="0" w:tplc="0312140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4" w15:restartNumberingAfterBreak="0">
    <w:nsid w:val="18EF4BC8"/>
    <w:multiLevelType w:val="hybridMultilevel"/>
    <w:tmpl w:val="EB407C22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1EAF4D31"/>
    <w:multiLevelType w:val="hybridMultilevel"/>
    <w:tmpl w:val="8C6EF796"/>
    <w:lvl w:ilvl="0" w:tplc="0FA0C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8F4329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26164BE0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8" w15:restartNumberingAfterBreak="0">
    <w:nsid w:val="27EB2613"/>
    <w:multiLevelType w:val="hybridMultilevel"/>
    <w:tmpl w:val="A35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C1013"/>
    <w:multiLevelType w:val="multilevel"/>
    <w:tmpl w:val="DAC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75960"/>
    <w:multiLevelType w:val="hybridMultilevel"/>
    <w:tmpl w:val="DD28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E1144"/>
    <w:multiLevelType w:val="hybridMultilevel"/>
    <w:tmpl w:val="0624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3696"/>
    <w:multiLevelType w:val="hybridMultilevel"/>
    <w:tmpl w:val="ECD66A46"/>
    <w:lvl w:ilvl="0" w:tplc="9A425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E04549"/>
    <w:multiLevelType w:val="multilevel"/>
    <w:tmpl w:val="78586D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3722F88"/>
    <w:multiLevelType w:val="hybridMultilevel"/>
    <w:tmpl w:val="64BE6D38"/>
    <w:lvl w:ilvl="0" w:tplc="95A4385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2D2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56A0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3C41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0242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681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2BA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83D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04F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6073AA4"/>
    <w:multiLevelType w:val="hybridMultilevel"/>
    <w:tmpl w:val="CEA89B7C"/>
    <w:lvl w:ilvl="0" w:tplc="30090013">
      <w:start w:val="1"/>
      <w:numFmt w:val="upperRoman"/>
      <w:lvlText w:val="%1."/>
      <w:lvlJc w:val="righ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2518F"/>
    <w:multiLevelType w:val="multilevel"/>
    <w:tmpl w:val="3526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18039A"/>
    <w:multiLevelType w:val="hybridMultilevel"/>
    <w:tmpl w:val="489A8E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5">
      <w:start w:val="1"/>
      <w:numFmt w:val="upp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DE1DF9"/>
    <w:multiLevelType w:val="hybridMultilevel"/>
    <w:tmpl w:val="21D66BB8"/>
    <w:lvl w:ilvl="0" w:tplc="04090019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9" w15:restartNumberingAfterBreak="0">
    <w:nsid w:val="4DDA6BEF"/>
    <w:multiLevelType w:val="multilevel"/>
    <w:tmpl w:val="E72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0269C"/>
    <w:multiLevelType w:val="multilevel"/>
    <w:tmpl w:val="C3C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972953"/>
    <w:multiLevelType w:val="hybridMultilevel"/>
    <w:tmpl w:val="138C209E"/>
    <w:lvl w:ilvl="0" w:tplc="8CE4894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36526"/>
    <w:multiLevelType w:val="hybridMultilevel"/>
    <w:tmpl w:val="4968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7726"/>
    <w:multiLevelType w:val="hybridMultilevel"/>
    <w:tmpl w:val="8C1C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5A3C"/>
    <w:multiLevelType w:val="hybridMultilevel"/>
    <w:tmpl w:val="ED50D24E"/>
    <w:lvl w:ilvl="0" w:tplc="A7F0352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A2F1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7607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673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76B4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B2D9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E466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AA680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FE7E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B9D5EB6"/>
    <w:multiLevelType w:val="hybridMultilevel"/>
    <w:tmpl w:val="92B6CF80"/>
    <w:lvl w:ilvl="0" w:tplc="0312140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6" w15:restartNumberingAfterBreak="0">
    <w:nsid w:val="5F3121BC"/>
    <w:multiLevelType w:val="multilevel"/>
    <w:tmpl w:val="5B46E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b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678527C"/>
    <w:multiLevelType w:val="hybridMultilevel"/>
    <w:tmpl w:val="E8545F5E"/>
    <w:lvl w:ilvl="0" w:tplc="BCDE2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9A3120"/>
    <w:multiLevelType w:val="hybridMultilevel"/>
    <w:tmpl w:val="8E76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E6FA1"/>
    <w:multiLevelType w:val="hybridMultilevel"/>
    <w:tmpl w:val="9FA0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76C79"/>
    <w:multiLevelType w:val="multilevel"/>
    <w:tmpl w:val="488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63206"/>
    <w:multiLevelType w:val="hybridMultilevel"/>
    <w:tmpl w:val="A42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31"/>
  </w:num>
  <w:num w:numId="4">
    <w:abstractNumId w:val="36"/>
  </w:num>
  <w:num w:numId="5">
    <w:abstractNumId w:val="38"/>
  </w:num>
  <w:num w:numId="6">
    <w:abstractNumId w:val="18"/>
  </w:num>
  <w:num w:numId="7">
    <w:abstractNumId w:val="1"/>
  </w:num>
  <w:num w:numId="8">
    <w:abstractNumId w:val="33"/>
  </w:num>
  <w:num w:numId="9">
    <w:abstractNumId w:val="41"/>
  </w:num>
  <w:num w:numId="10">
    <w:abstractNumId w:val="21"/>
  </w:num>
  <w:num w:numId="11">
    <w:abstractNumId w:val="20"/>
  </w:num>
  <w:num w:numId="12">
    <w:abstractNumId w:val="32"/>
  </w:num>
  <w:num w:numId="13">
    <w:abstractNumId w:val="27"/>
  </w:num>
  <w:num w:numId="14">
    <w:abstractNumId w:val="36"/>
    <w:lvlOverride w:ilvl="0">
      <w:startOverride w:val="5"/>
    </w:lvlOverride>
  </w:num>
  <w:num w:numId="15">
    <w:abstractNumId w:val="25"/>
  </w:num>
  <w:num w:numId="16">
    <w:abstractNumId w:val="7"/>
  </w:num>
  <w:num w:numId="17">
    <w:abstractNumId w:val="3"/>
  </w:num>
  <w:num w:numId="18">
    <w:abstractNumId w:val="14"/>
  </w:num>
  <w:num w:numId="19">
    <w:abstractNumId w:val="2"/>
  </w:num>
  <w:num w:numId="20">
    <w:abstractNumId w:val="13"/>
  </w:num>
  <w:num w:numId="21">
    <w:abstractNumId w:val="35"/>
  </w:num>
  <w:num w:numId="22">
    <w:abstractNumId w:val="16"/>
  </w:num>
  <w:num w:numId="23">
    <w:abstractNumId w:val="12"/>
  </w:num>
  <w:num w:numId="24">
    <w:abstractNumId w:val="17"/>
  </w:num>
  <w:num w:numId="25">
    <w:abstractNumId w:val="28"/>
  </w:num>
  <w:num w:numId="26">
    <w:abstractNumId w:val="23"/>
  </w:num>
  <w:num w:numId="27">
    <w:abstractNumId w:val="22"/>
  </w:num>
  <w:num w:numId="28">
    <w:abstractNumId w:val="9"/>
  </w:num>
  <w:num w:numId="29">
    <w:abstractNumId w:val="10"/>
  </w:num>
  <w:num w:numId="30">
    <w:abstractNumId w:val="15"/>
  </w:num>
  <w:num w:numId="31">
    <w:abstractNumId w:val="37"/>
  </w:num>
  <w:num w:numId="32">
    <w:abstractNumId w:val="0"/>
  </w:num>
  <w:num w:numId="33">
    <w:abstractNumId w:val="8"/>
  </w:num>
  <w:num w:numId="34">
    <w:abstractNumId w:val="6"/>
  </w:num>
  <w:num w:numId="35">
    <w:abstractNumId w:val="4"/>
  </w:num>
  <w:num w:numId="36">
    <w:abstractNumId w:val="5"/>
  </w:num>
  <w:num w:numId="37">
    <w:abstractNumId w:val="29"/>
  </w:num>
  <w:num w:numId="38">
    <w:abstractNumId w:val="40"/>
  </w:num>
  <w:num w:numId="39">
    <w:abstractNumId w:val="11"/>
  </w:num>
  <w:num w:numId="40">
    <w:abstractNumId w:val="19"/>
  </w:num>
  <w:num w:numId="41">
    <w:abstractNumId w:val="26"/>
  </w:num>
  <w:num w:numId="42">
    <w:abstractNumId w:val="30"/>
  </w:num>
  <w:num w:numId="43">
    <w:abstractNumId w:val="3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AD"/>
    <w:rsid w:val="0000116B"/>
    <w:rsid w:val="00002752"/>
    <w:rsid w:val="00010614"/>
    <w:rsid w:val="00010674"/>
    <w:rsid w:val="00014364"/>
    <w:rsid w:val="00017E94"/>
    <w:rsid w:val="00021E20"/>
    <w:rsid w:val="00023664"/>
    <w:rsid w:val="00024957"/>
    <w:rsid w:val="000274AE"/>
    <w:rsid w:val="00034C2E"/>
    <w:rsid w:val="00042905"/>
    <w:rsid w:val="00047C8C"/>
    <w:rsid w:val="000525BA"/>
    <w:rsid w:val="0005398E"/>
    <w:rsid w:val="00057867"/>
    <w:rsid w:val="000603C4"/>
    <w:rsid w:val="000658FB"/>
    <w:rsid w:val="00066C5E"/>
    <w:rsid w:val="0007720D"/>
    <w:rsid w:val="0008182A"/>
    <w:rsid w:val="000C4ED3"/>
    <w:rsid w:val="000C511B"/>
    <w:rsid w:val="000D1179"/>
    <w:rsid w:val="000D1F21"/>
    <w:rsid w:val="000F3F89"/>
    <w:rsid w:val="000F5C13"/>
    <w:rsid w:val="000F697E"/>
    <w:rsid w:val="000F770C"/>
    <w:rsid w:val="001079CD"/>
    <w:rsid w:val="00110D1D"/>
    <w:rsid w:val="00112740"/>
    <w:rsid w:val="001153B4"/>
    <w:rsid w:val="00115940"/>
    <w:rsid w:val="00122F57"/>
    <w:rsid w:val="00125613"/>
    <w:rsid w:val="00145C22"/>
    <w:rsid w:val="001551D2"/>
    <w:rsid w:val="001570DE"/>
    <w:rsid w:val="00164CEE"/>
    <w:rsid w:val="001674E4"/>
    <w:rsid w:val="001726CC"/>
    <w:rsid w:val="00172E0B"/>
    <w:rsid w:val="0017511F"/>
    <w:rsid w:val="0018288B"/>
    <w:rsid w:val="00184795"/>
    <w:rsid w:val="00196BE6"/>
    <w:rsid w:val="001A2833"/>
    <w:rsid w:val="001B2C93"/>
    <w:rsid w:val="001C0507"/>
    <w:rsid w:val="001D29DF"/>
    <w:rsid w:val="001D484E"/>
    <w:rsid w:val="001E476B"/>
    <w:rsid w:val="001E697C"/>
    <w:rsid w:val="001F13A4"/>
    <w:rsid w:val="00201273"/>
    <w:rsid w:val="002056C5"/>
    <w:rsid w:val="00224450"/>
    <w:rsid w:val="00245650"/>
    <w:rsid w:val="00266726"/>
    <w:rsid w:val="00270728"/>
    <w:rsid w:val="0027422C"/>
    <w:rsid w:val="00277369"/>
    <w:rsid w:val="00277BDD"/>
    <w:rsid w:val="0028673B"/>
    <w:rsid w:val="00286A7F"/>
    <w:rsid w:val="002A02A6"/>
    <w:rsid w:val="002B728B"/>
    <w:rsid w:val="002C595B"/>
    <w:rsid w:val="002F31D6"/>
    <w:rsid w:val="002F6F13"/>
    <w:rsid w:val="002F748C"/>
    <w:rsid w:val="003123A9"/>
    <w:rsid w:val="00313EAD"/>
    <w:rsid w:val="00327ED9"/>
    <w:rsid w:val="0033386A"/>
    <w:rsid w:val="00334903"/>
    <w:rsid w:val="00336DCA"/>
    <w:rsid w:val="003372F3"/>
    <w:rsid w:val="00345F8C"/>
    <w:rsid w:val="00363D2D"/>
    <w:rsid w:val="003642B0"/>
    <w:rsid w:val="00372829"/>
    <w:rsid w:val="003A23E0"/>
    <w:rsid w:val="003A6455"/>
    <w:rsid w:val="003A78AB"/>
    <w:rsid w:val="003A7C8A"/>
    <w:rsid w:val="003C294A"/>
    <w:rsid w:val="003C6DA2"/>
    <w:rsid w:val="003E4566"/>
    <w:rsid w:val="003F00E7"/>
    <w:rsid w:val="003F0956"/>
    <w:rsid w:val="003F1461"/>
    <w:rsid w:val="004106FB"/>
    <w:rsid w:val="00413550"/>
    <w:rsid w:val="00416818"/>
    <w:rsid w:val="00421826"/>
    <w:rsid w:val="00422FBD"/>
    <w:rsid w:val="00423BBF"/>
    <w:rsid w:val="00424F7E"/>
    <w:rsid w:val="00425C4A"/>
    <w:rsid w:val="00433029"/>
    <w:rsid w:val="00433030"/>
    <w:rsid w:val="004334F2"/>
    <w:rsid w:val="0043565C"/>
    <w:rsid w:val="004365C2"/>
    <w:rsid w:val="00441F4A"/>
    <w:rsid w:val="0044773A"/>
    <w:rsid w:val="0046523D"/>
    <w:rsid w:val="004742BB"/>
    <w:rsid w:val="00482A75"/>
    <w:rsid w:val="00491E66"/>
    <w:rsid w:val="004953B4"/>
    <w:rsid w:val="004A4E46"/>
    <w:rsid w:val="004B38E8"/>
    <w:rsid w:val="004C2901"/>
    <w:rsid w:val="004F07E0"/>
    <w:rsid w:val="004F158D"/>
    <w:rsid w:val="00501F9C"/>
    <w:rsid w:val="00505782"/>
    <w:rsid w:val="00526D3B"/>
    <w:rsid w:val="00527B21"/>
    <w:rsid w:val="00530EED"/>
    <w:rsid w:val="00567025"/>
    <w:rsid w:val="00585E84"/>
    <w:rsid w:val="00591C35"/>
    <w:rsid w:val="0059471C"/>
    <w:rsid w:val="005A784D"/>
    <w:rsid w:val="005B3D48"/>
    <w:rsid w:val="005C15FF"/>
    <w:rsid w:val="005D0D57"/>
    <w:rsid w:val="005E0889"/>
    <w:rsid w:val="005E2886"/>
    <w:rsid w:val="005E394F"/>
    <w:rsid w:val="005F092F"/>
    <w:rsid w:val="005F14BE"/>
    <w:rsid w:val="005F2F04"/>
    <w:rsid w:val="005F49F2"/>
    <w:rsid w:val="00605B5F"/>
    <w:rsid w:val="00614B35"/>
    <w:rsid w:val="006210D7"/>
    <w:rsid w:val="006422A5"/>
    <w:rsid w:val="00646252"/>
    <w:rsid w:val="00657AA4"/>
    <w:rsid w:val="00664C64"/>
    <w:rsid w:val="00673554"/>
    <w:rsid w:val="006754AD"/>
    <w:rsid w:val="00675889"/>
    <w:rsid w:val="0068265F"/>
    <w:rsid w:val="006901C7"/>
    <w:rsid w:val="00693DA5"/>
    <w:rsid w:val="00693DA8"/>
    <w:rsid w:val="00697621"/>
    <w:rsid w:val="006C396C"/>
    <w:rsid w:val="006D5D5B"/>
    <w:rsid w:val="006E667F"/>
    <w:rsid w:val="006E761E"/>
    <w:rsid w:val="006F2B0D"/>
    <w:rsid w:val="006F2BA3"/>
    <w:rsid w:val="00707F5A"/>
    <w:rsid w:val="007141CF"/>
    <w:rsid w:val="00733919"/>
    <w:rsid w:val="00734CFD"/>
    <w:rsid w:val="00737899"/>
    <w:rsid w:val="007409F6"/>
    <w:rsid w:val="0076590A"/>
    <w:rsid w:val="00780CD8"/>
    <w:rsid w:val="007971F7"/>
    <w:rsid w:val="007A5C9A"/>
    <w:rsid w:val="007A6038"/>
    <w:rsid w:val="007C7397"/>
    <w:rsid w:val="007C7FB7"/>
    <w:rsid w:val="007D320E"/>
    <w:rsid w:val="007F4BCC"/>
    <w:rsid w:val="007F7398"/>
    <w:rsid w:val="00800660"/>
    <w:rsid w:val="008032C7"/>
    <w:rsid w:val="00803F90"/>
    <w:rsid w:val="008040F8"/>
    <w:rsid w:val="00804E7F"/>
    <w:rsid w:val="00806F9E"/>
    <w:rsid w:val="00822812"/>
    <w:rsid w:val="00833728"/>
    <w:rsid w:val="00834487"/>
    <w:rsid w:val="00834CA7"/>
    <w:rsid w:val="00845FE6"/>
    <w:rsid w:val="008559C3"/>
    <w:rsid w:val="00855BE1"/>
    <w:rsid w:val="00862D1E"/>
    <w:rsid w:val="008645DF"/>
    <w:rsid w:val="00874784"/>
    <w:rsid w:val="00875840"/>
    <w:rsid w:val="008773FF"/>
    <w:rsid w:val="00877F0D"/>
    <w:rsid w:val="008811A8"/>
    <w:rsid w:val="008A469D"/>
    <w:rsid w:val="008B3FE8"/>
    <w:rsid w:val="008B71D6"/>
    <w:rsid w:val="008C6099"/>
    <w:rsid w:val="008E08A8"/>
    <w:rsid w:val="008E7C3D"/>
    <w:rsid w:val="008F74DA"/>
    <w:rsid w:val="009113AF"/>
    <w:rsid w:val="00924DA5"/>
    <w:rsid w:val="00925283"/>
    <w:rsid w:val="00937D0C"/>
    <w:rsid w:val="00954197"/>
    <w:rsid w:val="009621C3"/>
    <w:rsid w:val="00962E9D"/>
    <w:rsid w:val="00974A50"/>
    <w:rsid w:val="0098179A"/>
    <w:rsid w:val="00982AD1"/>
    <w:rsid w:val="00982F8A"/>
    <w:rsid w:val="00986C40"/>
    <w:rsid w:val="00990918"/>
    <w:rsid w:val="00992678"/>
    <w:rsid w:val="009A27C4"/>
    <w:rsid w:val="009A359E"/>
    <w:rsid w:val="009A3BF4"/>
    <w:rsid w:val="009A5298"/>
    <w:rsid w:val="009B3EFE"/>
    <w:rsid w:val="009B6A46"/>
    <w:rsid w:val="009C14ED"/>
    <w:rsid w:val="009E079B"/>
    <w:rsid w:val="009E549A"/>
    <w:rsid w:val="00A0661F"/>
    <w:rsid w:val="00A12F9F"/>
    <w:rsid w:val="00A14CDF"/>
    <w:rsid w:val="00A17933"/>
    <w:rsid w:val="00A25804"/>
    <w:rsid w:val="00A276A5"/>
    <w:rsid w:val="00A43C96"/>
    <w:rsid w:val="00A47E3C"/>
    <w:rsid w:val="00A94209"/>
    <w:rsid w:val="00A9572F"/>
    <w:rsid w:val="00A97A85"/>
    <w:rsid w:val="00AB094F"/>
    <w:rsid w:val="00AB46BD"/>
    <w:rsid w:val="00AC117F"/>
    <w:rsid w:val="00AF2679"/>
    <w:rsid w:val="00AF361A"/>
    <w:rsid w:val="00AF4CEC"/>
    <w:rsid w:val="00B02E59"/>
    <w:rsid w:val="00B07577"/>
    <w:rsid w:val="00B11A1D"/>
    <w:rsid w:val="00B12B7A"/>
    <w:rsid w:val="00B137DF"/>
    <w:rsid w:val="00B36F9D"/>
    <w:rsid w:val="00B4461E"/>
    <w:rsid w:val="00B46BE5"/>
    <w:rsid w:val="00B61222"/>
    <w:rsid w:val="00B64A05"/>
    <w:rsid w:val="00B64AA7"/>
    <w:rsid w:val="00B6695C"/>
    <w:rsid w:val="00B75046"/>
    <w:rsid w:val="00B86734"/>
    <w:rsid w:val="00BA0E82"/>
    <w:rsid w:val="00BA4710"/>
    <w:rsid w:val="00BB5CD4"/>
    <w:rsid w:val="00BC28D1"/>
    <w:rsid w:val="00BD3F23"/>
    <w:rsid w:val="00BD596C"/>
    <w:rsid w:val="00BD7648"/>
    <w:rsid w:val="00BE5128"/>
    <w:rsid w:val="00BF0CCE"/>
    <w:rsid w:val="00BF32AC"/>
    <w:rsid w:val="00BF544E"/>
    <w:rsid w:val="00BF6A26"/>
    <w:rsid w:val="00C06D81"/>
    <w:rsid w:val="00C110B0"/>
    <w:rsid w:val="00C22281"/>
    <w:rsid w:val="00C3498A"/>
    <w:rsid w:val="00C52ADF"/>
    <w:rsid w:val="00C54BCE"/>
    <w:rsid w:val="00C64B33"/>
    <w:rsid w:val="00C86219"/>
    <w:rsid w:val="00C926F1"/>
    <w:rsid w:val="00C97743"/>
    <w:rsid w:val="00CA35FE"/>
    <w:rsid w:val="00CA4613"/>
    <w:rsid w:val="00CB0D0F"/>
    <w:rsid w:val="00CC49B8"/>
    <w:rsid w:val="00CD57C3"/>
    <w:rsid w:val="00CD7892"/>
    <w:rsid w:val="00CE0B40"/>
    <w:rsid w:val="00CE1851"/>
    <w:rsid w:val="00CE78AF"/>
    <w:rsid w:val="00D068A0"/>
    <w:rsid w:val="00D13F1F"/>
    <w:rsid w:val="00D16263"/>
    <w:rsid w:val="00D2515D"/>
    <w:rsid w:val="00D41C6D"/>
    <w:rsid w:val="00D434F8"/>
    <w:rsid w:val="00D44401"/>
    <w:rsid w:val="00D444F2"/>
    <w:rsid w:val="00D5610A"/>
    <w:rsid w:val="00D6061E"/>
    <w:rsid w:val="00D62367"/>
    <w:rsid w:val="00D6316B"/>
    <w:rsid w:val="00D644F2"/>
    <w:rsid w:val="00D6530F"/>
    <w:rsid w:val="00D6757B"/>
    <w:rsid w:val="00D67B08"/>
    <w:rsid w:val="00D73C64"/>
    <w:rsid w:val="00D86420"/>
    <w:rsid w:val="00D86583"/>
    <w:rsid w:val="00D95312"/>
    <w:rsid w:val="00D95D14"/>
    <w:rsid w:val="00DB6651"/>
    <w:rsid w:val="00DB6793"/>
    <w:rsid w:val="00DB6941"/>
    <w:rsid w:val="00DC10BC"/>
    <w:rsid w:val="00DE0A7A"/>
    <w:rsid w:val="00DE6F23"/>
    <w:rsid w:val="00DF3249"/>
    <w:rsid w:val="00E02585"/>
    <w:rsid w:val="00E07089"/>
    <w:rsid w:val="00E53AC4"/>
    <w:rsid w:val="00E61659"/>
    <w:rsid w:val="00E62B55"/>
    <w:rsid w:val="00E64BC2"/>
    <w:rsid w:val="00E81F5A"/>
    <w:rsid w:val="00E852AA"/>
    <w:rsid w:val="00E923DD"/>
    <w:rsid w:val="00EA272A"/>
    <w:rsid w:val="00EA4B13"/>
    <w:rsid w:val="00EB4B99"/>
    <w:rsid w:val="00EC0515"/>
    <w:rsid w:val="00EC1319"/>
    <w:rsid w:val="00EC1818"/>
    <w:rsid w:val="00EC18C8"/>
    <w:rsid w:val="00EC3983"/>
    <w:rsid w:val="00EC6046"/>
    <w:rsid w:val="00ED0DEE"/>
    <w:rsid w:val="00ED7B2B"/>
    <w:rsid w:val="00EE1782"/>
    <w:rsid w:val="00EF4B00"/>
    <w:rsid w:val="00EF5154"/>
    <w:rsid w:val="00F11E76"/>
    <w:rsid w:val="00F12412"/>
    <w:rsid w:val="00F2592D"/>
    <w:rsid w:val="00F36BF0"/>
    <w:rsid w:val="00F422B9"/>
    <w:rsid w:val="00F43731"/>
    <w:rsid w:val="00F5432E"/>
    <w:rsid w:val="00F71B11"/>
    <w:rsid w:val="00F84BFF"/>
    <w:rsid w:val="00FA2080"/>
    <w:rsid w:val="00FA3251"/>
    <w:rsid w:val="00FB3DB9"/>
    <w:rsid w:val="00FC0A19"/>
    <w:rsid w:val="00FE0B2D"/>
    <w:rsid w:val="00FE37E0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BD9D"/>
  <w15:docId w15:val="{BE0AA260-215F-44E9-94A8-992E6024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92D"/>
    <w:pPr>
      <w:spacing w:after="3" w:line="262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outlineLvl w:val="0"/>
    </w:pPr>
    <w:rPr>
      <w:rFonts w:ascii="Arial" w:eastAsia="Arial" w:hAnsi="Arial" w:cs="Arial"/>
      <w:b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047C8C"/>
    <w:pPr>
      <w:keepNext/>
      <w:keepLines/>
      <w:numPr>
        <w:ilvl w:val="1"/>
        <w:numId w:val="4"/>
      </w:numPr>
      <w:spacing w:after="0"/>
      <w:outlineLvl w:val="1"/>
    </w:pPr>
    <w:rPr>
      <w:rFonts w:ascii="Arial" w:eastAsia="Calibri" w:hAnsi="Arial" w:cs="Calibri"/>
      <w:color w:val="000000" w:themeColor="text1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after="0"/>
      <w:ind w:left="720"/>
      <w:outlineLvl w:val="2"/>
    </w:pPr>
    <w:rPr>
      <w:rFonts w:ascii="Arial" w:eastAsia="Arial" w:hAnsi="Arial" w:cs="Arial"/>
      <w:color w:val="FF0000"/>
      <w:sz w:val="26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E64BC2"/>
    <w:pPr>
      <w:keepNext/>
      <w:keepLines/>
      <w:numPr>
        <w:ilvl w:val="3"/>
        <w:numId w:val="4"/>
      </w:numPr>
      <w:spacing w:after="21"/>
      <w:outlineLvl w:val="3"/>
    </w:pPr>
    <w:rPr>
      <w:rFonts w:ascii="Arial" w:eastAsia="Arial" w:hAnsi="Arial" w:cs="Arial"/>
      <w:b/>
      <w:color w:val="000000" w:themeColor="text1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outlineLvl w:val="4"/>
    </w:pPr>
    <w:rPr>
      <w:rFonts w:ascii="Arial" w:eastAsia="Arial" w:hAnsi="Arial" w:cs="Arial"/>
      <w:b/>
      <w:color w:val="000000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outlineLvl w:val="5"/>
    </w:pPr>
    <w:rPr>
      <w:rFonts w:ascii="Arial" w:eastAsia="Arial" w:hAnsi="Arial" w:cs="Arial"/>
      <w:b/>
      <w:color w:val="000000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outlineLvl w:val="6"/>
    </w:pPr>
    <w:rPr>
      <w:rFonts w:ascii="Arial" w:eastAsia="Arial" w:hAnsi="Arial" w:cs="Arial"/>
      <w:b/>
      <w:color w:val="000000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numPr>
        <w:ilvl w:val="7"/>
        <w:numId w:val="4"/>
      </w:numPr>
      <w:outlineLvl w:val="7"/>
    </w:pPr>
    <w:rPr>
      <w:rFonts w:ascii="Arial" w:eastAsia="Arial" w:hAnsi="Arial" w:cs="Arial"/>
      <w:b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4F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FF0000"/>
      <w:sz w:val="26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2F5496"/>
      <w:sz w:val="32"/>
    </w:rPr>
  </w:style>
  <w:style w:type="character" w:customStyle="1" w:styleId="Heading2Char">
    <w:name w:val="Heading 2 Char"/>
    <w:link w:val="Heading2"/>
    <w:uiPriority w:val="9"/>
    <w:rsid w:val="00047C8C"/>
    <w:rPr>
      <w:rFonts w:ascii="Arial" w:eastAsia="Calibri" w:hAnsi="Arial" w:cs="Calibri"/>
      <w:color w:val="000000" w:themeColor="text1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color w:val="000000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color w:val="000000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color w:val="000000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b/>
      <w:color w:val="000000"/>
    </w:rPr>
  </w:style>
  <w:style w:type="character" w:customStyle="1" w:styleId="Heading4Char">
    <w:name w:val="Heading 4 Char"/>
    <w:link w:val="Heading4"/>
    <w:uiPriority w:val="9"/>
    <w:rsid w:val="00E64BC2"/>
    <w:rPr>
      <w:rFonts w:ascii="Arial" w:eastAsia="Arial" w:hAnsi="Arial" w:cs="Arial"/>
      <w:b/>
      <w:color w:val="000000" w:themeColor="text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141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1C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378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B38E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10B0"/>
    <w:pPr>
      <w:tabs>
        <w:tab w:val="left" w:pos="440"/>
        <w:tab w:val="right" w:leader="dot" w:pos="9350"/>
      </w:tabs>
      <w:spacing w:after="100"/>
      <w:ind w:left="0"/>
    </w:pPr>
    <w:rPr>
      <w:rFonts w:asciiTheme="minorHAnsi" w:hAnsiTheme="minorHAnsi" w:cstheme="minorHAnsi"/>
      <w:noProof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B3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38E8"/>
    <w:pPr>
      <w:spacing w:after="100"/>
      <w:ind w:left="44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4334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F2F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14ED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A4E46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F4BCC"/>
    <w:pPr>
      <w:spacing w:after="0"/>
      <w:ind w:left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41C6D"/>
    <w:pPr>
      <w:numPr>
        <w:ilvl w:val="1"/>
      </w:numPr>
      <w:spacing w:after="160" w:line="259" w:lineRule="auto"/>
      <w:ind w:left="1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C6D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64C6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4C64"/>
  </w:style>
  <w:style w:type="paragraph" w:styleId="Footer">
    <w:name w:val="footer"/>
    <w:basedOn w:val="Normal"/>
    <w:link w:val="FooterChar"/>
    <w:uiPriority w:val="99"/>
    <w:unhideWhenUsed/>
    <w:rsid w:val="0041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50"/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1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50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57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67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67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67"/>
    <w:rPr>
      <w:rFonts w:ascii="Segoe UI" w:eastAsia="Arial" w:hAnsi="Segoe UI" w:cs="Segoe UI"/>
      <w:color w:val="000000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F158D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1551D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6">
    <w:name w:val="Medium Shading 2 Accent 6"/>
    <w:basedOn w:val="TableNormal"/>
    <w:uiPriority w:val="64"/>
    <w:rsid w:val="001551D2"/>
    <w:pPr>
      <w:spacing w:after="0" w:line="240" w:lineRule="auto"/>
    </w:pPr>
    <w:rPr>
      <w:rFonts w:eastAsiaTheme="minorHAnsi"/>
      <w:lang w:val="en-ZW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6F2B0D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2B0D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6F2B0D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6F2B0D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6F2B0D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6F2B0D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6F2B0D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</w:rPr>
  </w:style>
  <w:style w:type="paragraph" w:styleId="Revision">
    <w:name w:val="Revision"/>
    <w:hidden/>
    <w:uiPriority w:val="99"/>
    <w:semiHidden/>
    <w:rsid w:val="000D1179"/>
    <w:pPr>
      <w:spacing w:after="0" w:line="240" w:lineRule="auto"/>
    </w:pPr>
    <w:rPr>
      <w:rFonts w:ascii="Arial" w:eastAsia="Arial" w:hAnsi="Arial" w:cs="Arial"/>
      <w:color w:val="000000"/>
    </w:rPr>
  </w:style>
  <w:style w:type="table" w:styleId="GridTable1Light">
    <w:name w:val="Grid Table 1 Light"/>
    <w:basedOn w:val="TableNormal"/>
    <w:uiPriority w:val="46"/>
    <w:rsid w:val="009926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pentest-standard.org/" TargetMode="External"/><Relationship Id="rId26" Type="http://schemas.openxmlformats.org/officeDocument/2006/relationships/theme" Target="theme/theme1.xml"/><Relationship Id="rId72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www.first.org/cvss/specification-documen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pentes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first.org/cvss/specification-docu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first.org/cvss/specification-document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first.org/cvss/specification-docume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amdigital@bakertilly.co.zw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first.org/cvss/specification-docu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D098-9C96-4D62-BD7C-C4774C8B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15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Tilly Digital</dc:creator>
  <cp:keywords/>
  <dc:description/>
  <cp:lastModifiedBy>Windows User</cp:lastModifiedBy>
  <cp:revision>34</cp:revision>
  <cp:lastPrinted>2020-09-14T09:45:00Z</cp:lastPrinted>
  <dcterms:created xsi:type="dcterms:W3CDTF">2021-07-08T00:55:00Z</dcterms:created>
  <dcterms:modified xsi:type="dcterms:W3CDTF">2022-08-24T00:04:00Z</dcterms:modified>
</cp:coreProperties>
</file>